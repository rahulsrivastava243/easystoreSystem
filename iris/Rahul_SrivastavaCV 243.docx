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293" w:rsidRPr="002B07AA" w:rsidRDefault="00D45293">
      <w:pPr>
        <w:pStyle w:val="Heading2"/>
        <w:jc w:val="center"/>
        <w:rPr>
          <w:rFonts w:ascii="Times New Roman" w:hAnsi="Times New Roman" w:cs="Times New Roman"/>
          <w:sz w:val="28"/>
          <w:szCs w:val="28"/>
          <w:u w:val="single"/>
        </w:rPr>
      </w:pPr>
      <w:r w:rsidRPr="002B07AA">
        <w:rPr>
          <w:rFonts w:ascii="Times New Roman" w:hAnsi="Times New Roman" w:cs="Times New Roman"/>
          <w:sz w:val="28"/>
          <w:szCs w:val="28"/>
          <w:u w:val="single"/>
        </w:rPr>
        <w:t>CURRICULUM VITAE</w:t>
      </w:r>
    </w:p>
    <w:p w:rsidR="006B248F" w:rsidRPr="000C5FBE" w:rsidRDefault="000C5FBE" w:rsidP="000C5FBE">
      <w:pPr>
        <w:rPr>
          <w:rFonts w:ascii="Verdana" w:hAnsi="Verdana"/>
          <w:b/>
          <w:sz w:val="20"/>
        </w:rPr>
      </w:pPr>
      <w:r>
        <w:rPr>
          <w:rFonts w:ascii="Verdana" w:hAnsi="Verdana"/>
          <w:b/>
          <w:sz w:val="20"/>
        </w:rPr>
        <w:t xml:space="preserve">RAHUL SRIVASTAVA                                        </w:t>
      </w:r>
      <w:r w:rsidR="006B248F" w:rsidRPr="003230CA">
        <w:rPr>
          <w:rFonts w:ascii="Calibri" w:hAnsi="Calibri" w:cs="Calibri"/>
          <w:bCs/>
        </w:rPr>
        <w:t>Mobile no</w:t>
      </w:r>
      <w:r w:rsidR="006B248F" w:rsidRPr="003230CA">
        <w:rPr>
          <w:rFonts w:ascii="Calibri" w:hAnsi="Calibri" w:cs="Calibri"/>
          <w:b/>
          <w:bCs/>
        </w:rPr>
        <w:t>: +91-</w:t>
      </w:r>
      <w:r w:rsidR="00A0174D">
        <w:rPr>
          <w:rFonts w:ascii="Calibri" w:hAnsi="Calibri" w:cs="Calibri"/>
          <w:b/>
          <w:bCs/>
        </w:rPr>
        <w:t>9718205580</w:t>
      </w:r>
    </w:p>
    <w:p w:rsidR="004C6546" w:rsidRDefault="006B248F" w:rsidP="004C6546">
      <w:pPr>
        <w:autoSpaceDE w:val="0"/>
        <w:autoSpaceDN w:val="0"/>
        <w:adjustRightInd w:val="0"/>
      </w:pPr>
      <w:r w:rsidRPr="003230CA">
        <w:rPr>
          <w:rFonts w:ascii="Verdana" w:hAnsi="Verdana" w:cs="Verdana"/>
          <w:bCs/>
          <w:sz w:val="20"/>
          <w:szCs w:val="20"/>
        </w:rPr>
        <w:t>Experience</w:t>
      </w:r>
      <w:r w:rsidR="00FF5AE6" w:rsidRPr="005B785C">
        <w:rPr>
          <w:rFonts w:ascii="Verdana" w:hAnsi="Verdana" w:cs="Verdana"/>
          <w:b/>
          <w:bCs/>
          <w:sz w:val="20"/>
          <w:szCs w:val="20"/>
        </w:rPr>
        <w:t>:</w:t>
      </w:r>
      <w:r w:rsidR="00FC3832">
        <w:rPr>
          <w:rFonts w:ascii="Verdana" w:hAnsi="Verdana" w:cs="Verdana"/>
          <w:b/>
          <w:sz w:val="20"/>
          <w:szCs w:val="20"/>
        </w:rPr>
        <w:t xml:space="preserve"> 5</w:t>
      </w:r>
      <w:r w:rsidR="00600ECD">
        <w:rPr>
          <w:rFonts w:ascii="Verdana" w:hAnsi="Verdana" w:cs="Verdana"/>
          <w:b/>
          <w:sz w:val="20"/>
          <w:szCs w:val="20"/>
        </w:rPr>
        <w:t>+</w:t>
      </w:r>
      <w:r w:rsidR="00FC3832">
        <w:rPr>
          <w:rFonts w:ascii="Verdana" w:hAnsi="Verdana" w:cs="Verdana"/>
          <w:b/>
          <w:sz w:val="20"/>
          <w:szCs w:val="20"/>
        </w:rPr>
        <w:t xml:space="preserve"> </w:t>
      </w:r>
      <w:r w:rsidRPr="0040495A">
        <w:rPr>
          <w:rFonts w:ascii="Verdana" w:hAnsi="Verdana" w:cs="Verdana"/>
          <w:b/>
          <w:sz w:val="20"/>
          <w:szCs w:val="20"/>
        </w:rPr>
        <w:t xml:space="preserve">years          </w:t>
      </w:r>
      <w:r w:rsidR="00185129">
        <w:rPr>
          <w:rFonts w:ascii="Verdana" w:hAnsi="Verdana" w:cs="Verdana"/>
          <w:b/>
          <w:sz w:val="20"/>
          <w:szCs w:val="20"/>
        </w:rPr>
        <w:t xml:space="preserve">                          </w:t>
      </w:r>
      <w:r w:rsidRPr="0040495A">
        <w:rPr>
          <w:rFonts w:ascii="Verdana" w:hAnsi="Verdana" w:cs="Verdana"/>
          <w:b/>
          <w:sz w:val="20"/>
          <w:szCs w:val="20"/>
        </w:rPr>
        <w:t xml:space="preserve"> </w:t>
      </w:r>
      <w:r w:rsidRPr="00071B33">
        <w:rPr>
          <w:rFonts w:ascii="Calibri" w:hAnsi="Calibri" w:cs="Calibri"/>
          <w:bCs/>
          <w:sz w:val="22"/>
          <w:szCs w:val="22"/>
        </w:rPr>
        <w:t>E-MailId</w:t>
      </w:r>
      <w:r>
        <w:rPr>
          <w:rFonts w:ascii="Calibri" w:hAnsi="Calibri" w:cs="Calibri"/>
          <w:b/>
          <w:bCs/>
          <w:sz w:val="22"/>
          <w:szCs w:val="22"/>
        </w:rPr>
        <w:t>:</w:t>
      </w:r>
      <w:hyperlink r:id="rId7" w:history="1">
        <w:r w:rsidR="00A0174D" w:rsidRPr="00A51F8C">
          <w:rPr>
            <w:rStyle w:val="Hyperlink"/>
            <w:rFonts w:ascii="Calibri" w:hAnsi="Calibri" w:cs="Calibri"/>
            <w:b/>
            <w:bCs/>
          </w:rPr>
          <w:t>rahulsrivastava243@gmail.com</w:t>
        </w:r>
      </w:hyperlink>
    </w:p>
    <w:p w:rsidR="000659AC" w:rsidRPr="000659AC" w:rsidRDefault="000659AC" w:rsidP="0058795C">
      <w:pPr>
        <w:autoSpaceDE w:val="0"/>
        <w:autoSpaceDN w:val="0"/>
        <w:adjustRightInd w:val="0"/>
        <w:rPr>
          <w:rFonts w:ascii="Calibri" w:hAnsi="Calibri" w:cs="Calibri"/>
          <w:b/>
          <w:bCs/>
          <w:sz w:val="16"/>
          <w:szCs w:val="16"/>
        </w:rPr>
      </w:pPr>
    </w:p>
    <w:p w:rsidR="00943FE6" w:rsidRDefault="00F36985" w:rsidP="00943FE6">
      <w:r>
        <w:rPr>
          <w:noProof/>
          <w:color w:val="000000"/>
        </w:rPr>
        <w:pict>
          <v:line id="Line 2" o:spid="_x0000_s1026" style="position:absolute;z-index:251657728;visibility:visible" from="0,2.6pt" to="7in,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">
            <o:extrusion v:ext="view" backdepth=".75mm" color="black" on="t"/>
          </v:line>
        </w:pict>
      </w:r>
    </w:p>
    <w:p w:rsidR="0058795C" w:rsidRPr="0058795C" w:rsidRDefault="0058795C" w:rsidP="0058795C">
      <w:pPr>
        <w:shd w:val="clear" w:color="auto" w:fill="A6A6A6"/>
        <w:spacing w:after="60"/>
        <w:ind w:left="2347" w:hanging="2347"/>
        <w:jc w:val="both"/>
      </w:pPr>
      <w:r w:rsidRPr="0058795C">
        <w:rPr>
          <w:rFonts w:ascii="Calibri" w:hAnsi="Calibri"/>
          <w:b/>
          <w:caps/>
        </w:rPr>
        <w:t>Career Objective</w:t>
      </w:r>
    </w:p>
    <w:p w:rsidR="0058795C" w:rsidRPr="003459A8" w:rsidRDefault="0058795C" w:rsidP="00943FE6">
      <w:pPr>
        <w:rPr>
          <w:rFonts w:ascii="Verdana" w:hAnsi="Verdana"/>
          <w:sz w:val="18"/>
          <w:szCs w:val="18"/>
        </w:rPr>
      </w:pPr>
      <w:r w:rsidRPr="003459A8">
        <w:rPr>
          <w:rFonts w:ascii="Verdana" w:hAnsi="Verdana"/>
          <w:sz w:val="18"/>
          <w:szCs w:val="18"/>
        </w:rPr>
        <w:t>To work in a stimulating and challenging environment of Avionics that would facilitate the maximum utilization and application of my skills and knowledge in making a positive difference to the organization</w:t>
      </w:r>
      <w:r w:rsidR="005C0B2A" w:rsidRPr="003459A8">
        <w:rPr>
          <w:rFonts w:ascii="Verdana" w:hAnsi="Verdana"/>
          <w:sz w:val="18"/>
          <w:szCs w:val="18"/>
        </w:rPr>
        <w:t>.</w:t>
      </w:r>
    </w:p>
    <w:p w:rsidR="0058795C" w:rsidRPr="000659AC" w:rsidRDefault="0058795C" w:rsidP="00943FE6">
      <w:pPr>
        <w:rPr>
          <w:rFonts w:ascii="Verdana" w:hAnsi="Verdana"/>
          <w:sz w:val="16"/>
          <w:szCs w:val="16"/>
        </w:rPr>
      </w:pPr>
    </w:p>
    <w:p w:rsidR="00943FE6" w:rsidRPr="0058795C" w:rsidRDefault="00943FE6" w:rsidP="0058795C">
      <w:pPr>
        <w:shd w:val="clear" w:color="auto" w:fill="A6A6A6"/>
        <w:spacing w:after="60"/>
        <w:jc w:val="both"/>
        <w:rPr>
          <w:rFonts w:ascii="Calibri" w:hAnsi="Calibri"/>
          <w:b/>
          <w:caps/>
        </w:rPr>
      </w:pPr>
      <w:r w:rsidRPr="0058795C">
        <w:rPr>
          <w:rFonts w:ascii="Calibri" w:hAnsi="Calibri"/>
          <w:b/>
          <w:caps/>
        </w:rPr>
        <w:t>Experience Summary</w:t>
      </w:r>
    </w:p>
    <w:p w:rsidR="004631EA" w:rsidRPr="00537AE0" w:rsidRDefault="004631EA" w:rsidP="00537AE0">
      <w:pPr>
        <w:pStyle w:val="ListParagraph"/>
        <w:widowControl w:val="0"/>
        <w:numPr>
          <w:ilvl w:val="0"/>
          <w:numId w:val="43"/>
        </w:numPr>
        <w:tabs>
          <w:tab w:val="left" w:pos="360"/>
          <w:tab w:val="left" w:pos="990"/>
        </w:tabs>
        <w:autoSpaceDE w:val="0"/>
        <w:autoSpaceDN w:val="0"/>
        <w:adjustRightInd w:val="0"/>
        <w:rPr>
          <w:rFonts w:ascii="Verdana" w:hAnsi="Verdana" w:cs="Verdana"/>
          <w:sz w:val="18"/>
          <w:szCs w:val="18"/>
        </w:rPr>
      </w:pPr>
      <w:r w:rsidRPr="00537AE0">
        <w:rPr>
          <w:rFonts w:ascii="Verdana" w:hAnsi="Verdana" w:cs="Verdana"/>
          <w:sz w:val="18"/>
          <w:szCs w:val="18"/>
        </w:rPr>
        <w:t xml:space="preserve">Having </w:t>
      </w:r>
      <w:r w:rsidR="00FC3832" w:rsidRPr="00537AE0">
        <w:rPr>
          <w:rFonts w:ascii="Verdana" w:hAnsi="Verdana" w:cs="Verdana"/>
          <w:b/>
          <w:sz w:val="18"/>
          <w:szCs w:val="18"/>
        </w:rPr>
        <w:t>5</w:t>
      </w:r>
      <w:r w:rsidR="00600ECD">
        <w:rPr>
          <w:rFonts w:ascii="Verdana" w:hAnsi="Verdana" w:cs="Verdana"/>
          <w:b/>
          <w:sz w:val="18"/>
          <w:szCs w:val="18"/>
        </w:rPr>
        <w:t>+</w:t>
      </w:r>
      <w:bookmarkStart w:id="0" w:name="_GoBack"/>
      <w:bookmarkEnd w:id="0"/>
      <w:r w:rsidR="00FC3832" w:rsidRPr="00537AE0">
        <w:rPr>
          <w:rFonts w:ascii="Verdana" w:hAnsi="Verdana" w:cs="Verdana"/>
          <w:b/>
          <w:sz w:val="18"/>
          <w:szCs w:val="18"/>
        </w:rPr>
        <w:t xml:space="preserve"> </w:t>
      </w:r>
      <w:r w:rsidRPr="00537AE0">
        <w:rPr>
          <w:rFonts w:ascii="Verdana" w:hAnsi="Verdana" w:cs="Verdana"/>
          <w:sz w:val="18"/>
          <w:szCs w:val="18"/>
        </w:rPr>
        <w:t>years</w:t>
      </w:r>
      <w:r w:rsidR="00BF2475" w:rsidRPr="00537AE0">
        <w:rPr>
          <w:rFonts w:ascii="Verdana" w:hAnsi="Verdana" w:cs="Verdana"/>
          <w:sz w:val="18"/>
          <w:szCs w:val="18"/>
        </w:rPr>
        <w:t xml:space="preserve"> </w:t>
      </w:r>
      <w:r w:rsidRPr="00537AE0">
        <w:rPr>
          <w:rFonts w:ascii="Verdana" w:hAnsi="Verdana" w:cs="Verdana"/>
          <w:sz w:val="18"/>
          <w:szCs w:val="18"/>
        </w:rPr>
        <w:t xml:space="preserve">of IT experience in web-based application development using </w:t>
      </w:r>
      <w:r w:rsidRPr="00537AE0">
        <w:rPr>
          <w:rFonts w:ascii="Verdana" w:hAnsi="Verdana" w:cs="Verdana"/>
          <w:b/>
          <w:bCs/>
          <w:sz w:val="18"/>
          <w:szCs w:val="18"/>
        </w:rPr>
        <w:t>Java/J2EE</w:t>
      </w:r>
      <w:r w:rsidRPr="00537AE0">
        <w:rPr>
          <w:rFonts w:ascii="Verdana" w:hAnsi="Verdana" w:cs="Verdana"/>
          <w:sz w:val="18"/>
          <w:szCs w:val="18"/>
        </w:rPr>
        <w:t xml:space="preserve"> technologies.</w:t>
      </w:r>
    </w:p>
    <w:p w:rsidR="004631EA" w:rsidRPr="00537AE0" w:rsidRDefault="004631EA" w:rsidP="00537AE0">
      <w:pPr>
        <w:pStyle w:val="ListParagraph"/>
        <w:widowControl w:val="0"/>
        <w:numPr>
          <w:ilvl w:val="0"/>
          <w:numId w:val="43"/>
        </w:numPr>
        <w:tabs>
          <w:tab w:val="center" w:pos="900"/>
        </w:tabs>
        <w:autoSpaceDE w:val="0"/>
        <w:autoSpaceDN w:val="0"/>
        <w:adjustRightInd w:val="0"/>
        <w:rPr>
          <w:rFonts w:ascii="Verdana" w:hAnsi="Verdana" w:cs="Verdana"/>
          <w:sz w:val="18"/>
          <w:szCs w:val="18"/>
        </w:rPr>
      </w:pPr>
      <w:r w:rsidRPr="00537AE0">
        <w:rPr>
          <w:rFonts w:ascii="Verdana" w:hAnsi="Verdana" w:cs="Verdana"/>
          <w:sz w:val="18"/>
          <w:szCs w:val="18"/>
        </w:rPr>
        <w:t xml:space="preserve">Expertise in </w:t>
      </w:r>
      <w:r w:rsidR="00537AE0" w:rsidRPr="00537AE0">
        <w:rPr>
          <w:rFonts w:ascii="Verdana" w:hAnsi="Verdana" w:cs="Verdana"/>
          <w:b/>
          <w:sz w:val="18"/>
          <w:szCs w:val="18"/>
        </w:rPr>
        <w:t>Java, J2EE</w:t>
      </w:r>
      <w:r w:rsidR="00065A4D" w:rsidRPr="00537AE0">
        <w:rPr>
          <w:rFonts w:ascii="Verdana" w:hAnsi="Verdana" w:cs="Verdana"/>
          <w:b/>
          <w:sz w:val="18"/>
          <w:szCs w:val="18"/>
        </w:rPr>
        <w:t>,</w:t>
      </w:r>
      <w:r w:rsidR="005E7D64" w:rsidRPr="00537AE0">
        <w:rPr>
          <w:rFonts w:ascii="Verdana" w:hAnsi="Verdana" w:cs="Verdana"/>
          <w:b/>
          <w:sz w:val="18"/>
          <w:szCs w:val="18"/>
        </w:rPr>
        <w:t>Struts,</w:t>
      </w:r>
      <w:r w:rsidRPr="00537AE0">
        <w:rPr>
          <w:rFonts w:ascii="Verdana" w:hAnsi="Verdana" w:cs="Verdana"/>
          <w:b/>
          <w:bCs/>
          <w:sz w:val="18"/>
          <w:szCs w:val="18"/>
        </w:rPr>
        <w:t xml:space="preserve">Hibernate, </w:t>
      </w:r>
      <w:r w:rsidR="000C5FBE" w:rsidRPr="00537AE0">
        <w:rPr>
          <w:rFonts w:ascii="Verdana" w:hAnsi="Verdana" w:cs="Verdana"/>
          <w:b/>
          <w:bCs/>
          <w:sz w:val="18"/>
          <w:szCs w:val="18"/>
        </w:rPr>
        <w:t>Spring,</w:t>
      </w:r>
      <w:r w:rsidR="000C5FBE" w:rsidRPr="00537AE0">
        <w:rPr>
          <w:rFonts w:ascii="Verdana" w:hAnsi="Verdana" w:cs="Arial"/>
          <w:b/>
          <w:sz w:val="18"/>
          <w:szCs w:val="18"/>
        </w:rPr>
        <w:t xml:space="preserve"> Rest WebService and </w:t>
      </w:r>
      <w:r w:rsidRPr="00537AE0">
        <w:rPr>
          <w:rFonts w:ascii="Verdana" w:hAnsi="Verdana" w:cs="Verdana"/>
          <w:b/>
          <w:bCs/>
          <w:sz w:val="18"/>
          <w:szCs w:val="18"/>
        </w:rPr>
        <w:t xml:space="preserve">Servlet, JSP </w:t>
      </w:r>
      <w:r w:rsidR="000C5FBE" w:rsidRPr="00537AE0">
        <w:rPr>
          <w:rFonts w:ascii="Verdana" w:hAnsi="Verdana" w:cs="Verdana"/>
          <w:bCs/>
          <w:sz w:val="18"/>
          <w:szCs w:val="18"/>
        </w:rPr>
        <w:t>,</w:t>
      </w:r>
      <w:r w:rsidRPr="00537AE0">
        <w:rPr>
          <w:rFonts w:ascii="Verdana" w:hAnsi="Verdana" w:cs="Verdana"/>
          <w:b/>
          <w:bCs/>
          <w:sz w:val="18"/>
          <w:szCs w:val="18"/>
        </w:rPr>
        <w:t>JDBC</w:t>
      </w:r>
      <w:r w:rsidR="000C5FBE" w:rsidRPr="00537AE0">
        <w:rPr>
          <w:rFonts w:ascii="Verdana" w:hAnsi="Verdana" w:cs="Verdana"/>
          <w:b/>
          <w:bCs/>
          <w:sz w:val="18"/>
          <w:szCs w:val="18"/>
        </w:rPr>
        <w:t xml:space="preserve"> and etc.</w:t>
      </w:r>
    </w:p>
    <w:p w:rsidR="00F26287" w:rsidRPr="00537AE0" w:rsidRDefault="00F26287" w:rsidP="00537AE0">
      <w:pPr>
        <w:pStyle w:val="ListParagraph"/>
        <w:numPr>
          <w:ilvl w:val="0"/>
          <w:numId w:val="43"/>
        </w:numPr>
        <w:tabs>
          <w:tab w:val="left" w:pos="720"/>
          <w:tab w:val="left" w:pos="1080"/>
        </w:tabs>
        <w:suppressAutoHyphens/>
        <w:rPr>
          <w:rFonts w:ascii="Arial" w:hAnsi="Arial"/>
          <w:sz w:val="18"/>
          <w:szCs w:val="18"/>
        </w:rPr>
      </w:pPr>
      <w:r w:rsidRPr="00537AE0">
        <w:rPr>
          <w:rFonts w:ascii="Arial" w:hAnsi="Arial"/>
          <w:sz w:val="18"/>
          <w:szCs w:val="18"/>
        </w:rPr>
        <w:t xml:space="preserve">Good knowledge in querying </w:t>
      </w:r>
      <w:r w:rsidRPr="00537AE0">
        <w:rPr>
          <w:rFonts w:ascii="Arial" w:hAnsi="Arial"/>
          <w:b/>
          <w:sz w:val="18"/>
          <w:szCs w:val="18"/>
        </w:rPr>
        <w:t>Oracle</w:t>
      </w:r>
      <w:r w:rsidRPr="00537AE0">
        <w:rPr>
          <w:rFonts w:ascii="Arial" w:hAnsi="Arial"/>
          <w:sz w:val="18"/>
          <w:szCs w:val="18"/>
        </w:rPr>
        <w:t xml:space="preserve">, My SQL </w:t>
      </w:r>
      <w:r w:rsidR="000C5FBE" w:rsidRPr="00537AE0">
        <w:rPr>
          <w:rFonts w:ascii="Arial" w:hAnsi="Arial"/>
          <w:sz w:val="18"/>
          <w:szCs w:val="18"/>
        </w:rPr>
        <w:t>databases, PostgreSQL</w:t>
      </w:r>
      <w:r w:rsidR="000D76A2">
        <w:rPr>
          <w:rFonts w:ascii="Arial" w:hAnsi="Arial"/>
          <w:sz w:val="18"/>
          <w:szCs w:val="18"/>
        </w:rPr>
        <w:t>,Mongo</w:t>
      </w:r>
      <w:r w:rsidRPr="00537AE0">
        <w:rPr>
          <w:rFonts w:ascii="Arial" w:hAnsi="Arial"/>
          <w:sz w:val="18"/>
          <w:szCs w:val="18"/>
        </w:rPr>
        <w:t>.</w:t>
      </w:r>
    </w:p>
    <w:p w:rsidR="004631EA" w:rsidRPr="00537AE0" w:rsidRDefault="004631EA" w:rsidP="00537AE0">
      <w:pPr>
        <w:pStyle w:val="ListParagraph"/>
        <w:widowControl w:val="0"/>
        <w:numPr>
          <w:ilvl w:val="0"/>
          <w:numId w:val="43"/>
        </w:numPr>
        <w:tabs>
          <w:tab w:val="center" w:pos="900"/>
        </w:tabs>
        <w:autoSpaceDE w:val="0"/>
        <w:autoSpaceDN w:val="0"/>
        <w:adjustRightInd w:val="0"/>
        <w:rPr>
          <w:rFonts w:ascii="Verdana" w:hAnsi="Verdana" w:cs="Verdana"/>
          <w:bCs/>
          <w:sz w:val="18"/>
          <w:szCs w:val="18"/>
        </w:rPr>
      </w:pPr>
      <w:r w:rsidRPr="00537AE0">
        <w:rPr>
          <w:rFonts w:ascii="Verdana" w:hAnsi="Verdana" w:cs="Verdana"/>
          <w:bCs/>
          <w:sz w:val="18"/>
          <w:szCs w:val="18"/>
        </w:rPr>
        <w:t>Good exposure to ap</w:t>
      </w:r>
      <w:r w:rsidR="00D14D64" w:rsidRPr="00537AE0">
        <w:rPr>
          <w:rFonts w:ascii="Verdana" w:hAnsi="Verdana" w:cs="Verdana"/>
          <w:bCs/>
          <w:sz w:val="18"/>
          <w:szCs w:val="18"/>
        </w:rPr>
        <w:t>plication development in coding and</w:t>
      </w:r>
      <w:r w:rsidRPr="00537AE0">
        <w:rPr>
          <w:rFonts w:ascii="Verdana" w:hAnsi="Verdana" w:cs="Verdana"/>
          <w:bCs/>
          <w:sz w:val="18"/>
          <w:szCs w:val="18"/>
        </w:rPr>
        <w:t xml:space="preserve"> Integrating.</w:t>
      </w:r>
    </w:p>
    <w:p w:rsidR="00921B27" w:rsidRPr="00537AE0" w:rsidRDefault="00921B27" w:rsidP="00537AE0">
      <w:pPr>
        <w:pStyle w:val="ListParagraph"/>
        <w:widowControl w:val="0"/>
        <w:numPr>
          <w:ilvl w:val="0"/>
          <w:numId w:val="43"/>
        </w:numPr>
        <w:tabs>
          <w:tab w:val="left" w:pos="720"/>
        </w:tabs>
        <w:suppressAutoHyphens/>
        <w:spacing w:line="240" w:lineRule="atLeast"/>
        <w:rPr>
          <w:rFonts w:ascii="Arial" w:hAnsi="Arial" w:cs="Arial"/>
          <w:bCs/>
          <w:sz w:val="18"/>
          <w:szCs w:val="18"/>
          <w:lang w:eastAsia="ar-SA"/>
        </w:rPr>
      </w:pPr>
      <w:r w:rsidRPr="00537AE0">
        <w:rPr>
          <w:rFonts w:ascii="Arial" w:hAnsi="Arial" w:cs="Arial"/>
          <w:bCs/>
          <w:sz w:val="18"/>
          <w:szCs w:val="18"/>
          <w:lang w:eastAsia="ar-SA"/>
        </w:rPr>
        <w:t xml:space="preserve">Knowledge in </w:t>
      </w:r>
      <w:r w:rsidR="0090314D" w:rsidRPr="00537AE0">
        <w:rPr>
          <w:rFonts w:ascii="Arial" w:hAnsi="Arial" w:cs="Arial"/>
          <w:bCs/>
          <w:sz w:val="18"/>
          <w:szCs w:val="18"/>
          <w:lang w:eastAsia="ar-SA"/>
        </w:rPr>
        <w:t>developing the</w:t>
      </w:r>
      <w:r w:rsidRPr="00537AE0">
        <w:rPr>
          <w:rFonts w:ascii="Arial" w:hAnsi="Arial" w:cs="Arial"/>
          <w:bCs/>
          <w:sz w:val="18"/>
          <w:szCs w:val="18"/>
          <w:lang w:eastAsia="ar-SA"/>
        </w:rPr>
        <w:t xml:space="preserve"> Business Layer </w:t>
      </w:r>
      <w:r w:rsidR="00DE4D67" w:rsidRPr="00537AE0">
        <w:rPr>
          <w:rFonts w:ascii="Arial" w:hAnsi="Arial" w:cs="Arial"/>
          <w:bCs/>
          <w:sz w:val="18"/>
          <w:szCs w:val="18"/>
          <w:lang w:eastAsia="ar-SA"/>
        </w:rPr>
        <w:t>using Spring</w:t>
      </w:r>
      <w:r w:rsidRPr="00537AE0">
        <w:rPr>
          <w:rFonts w:ascii="Arial" w:hAnsi="Arial" w:cs="Arial"/>
          <w:bCs/>
          <w:sz w:val="18"/>
          <w:szCs w:val="18"/>
          <w:lang w:eastAsia="ar-SA"/>
        </w:rPr>
        <w:t>.</w:t>
      </w:r>
    </w:p>
    <w:p w:rsidR="0090314D" w:rsidRPr="00537AE0" w:rsidRDefault="0090314D" w:rsidP="00537AE0">
      <w:pPr>
        <w:pStyle w:val="ListParagraph"/>
        <w:widowControl w:val="0"/>
        <w:numPr>
          <w:ilvl w:val="0"/>
          <w:numId w:val="43"/>
        </w:numPr>
        <w:tabs>
          <w:tab w:val="left" w:pos="720"/>
        </w:tabs>
        <w:suppressAutoHyphens/>
        <w:spacing w:line="240" w:lineRule="atLeast"/>
        <w:rPr>
          <w:rFonts w:ascii="Arial" w:hAnsi="Arial" w:cs="Arial"/>
          <w:bCs/>
          <w:sz w:val="18"/>
          <w:szCs w:val="18"/>
          <w:lang w:eastAsia="ar-SA"/>
        </w:rPr>
      </w:pPr>
      <w:r w:rsidRPr="00537AE0">
        <w:rPr>
          <w:rFonts w:ascii="Arial" w:hAnsi="Arial" w:cs="Arial"/>
          <w:bCs/>
          <w:sz w:val="18"/>
          <w:szCs w:val="18"/>
          <w:lang w:eastAsia="ar-SA"/>
        </w:rPr>
        <w:t>Experience in Design Pattern, Collections framework.MVC and Struts Framework.</w:t>
      </w:r>
    </w:p>
    <w:p w:rsidR="004631EA" w:rsidRPr="00537AE0" w:rsidRDefault="004631EA" w:rsidP="00537AE0">
      <w:pPr>
        <w:pStyle w:val="ListParagraph"/>
        <w:widowControl w:val="0"/>
        <w:numPr>
          <w:ilvl w:val="0"/>
          <w:numId w:val="43"/>
        </w:numPr>
        <w:tabs>
          <w:tab w:val="center" w:pos="900"/>
        </w:tabs>
        <w:autoSpaceDE w:val="0"/>
        <w:autoSpaceDN w:val="0"/>
        <w:adjustRightInd w:val="0"/>
        <w:rPr>
          <w:rFonts w:ascii="Verdana" w:hAnsi="Verdana" w:cs="Verdana"/>
          <w:sz w:val="18"/>
          <w:szCs w:val="18"/>
        </w:rPr>
      </w:pPr>
      <w:r w:rsidRPr="00537AE0">
        <w:rPr>
          <w:rFonts w:ascii="Verdana" w:hAnsi="Verdana" w:cs="Verdana"/>
          <w:sz w:val="18"/>
          <w:szCs w:val="18"/>
        </w:rPr>
        <w:t xml:space="preserve">Expertise in using tools such as </w:t>
      </w:r>
      <w:r w:rsidR="00013577" w:rsidRPr="00537AE0">
        <w:rPr>
          <w:rFonts w:ascii="Verdana" w:hAnsi="Verdana" w:cs="Verdana"/>
          <w:b/>
          <w:sz w:val="18"/>
          <w:szCs w:val="18"/>
        </w:rPr>
        <w:t>My Eclipse</w:t>
      </w:r>
      <w:r w:rsidRPr="00537AE0">
        <w:rPr>
          <w:rFonts w:ascii="Verdana" w:hAnsi="Verdana" w:cs="Verdana"/>
          <w:b/>
          <w:sz w:val="18"/>
          <w:szCs w:val="18"/>
        </w:rPr>
        <w:t xml:space="preserve"> ,</w:t>
      </w:r>
      <w:r w:rsidR="00013577" w:rsidRPr="00537AE0">
        <w:rPr>
          <w:rFonts w:ascii="Verdana" w:hAnsi="Verdana" w:cs="Verdana"/>
          <w:b/>
          <w:bCs/>
          <w:sz w:val="18"/>
          <w:szCs w:val="18"/>
        </w:rPr>
        <w:t>Net Bean, eclipse</w:t>
      </w:r>
    </w:p>
    <w:p w:rsidR="004631EA" w:rsidRPr="00537AE0" w:rsidRDefault="004631EA" w:rsidP="00537AE0">
      <w:pPr>
        <w:pStyle w:val="ListParagraph"/>
        <w:widowControl w:val="0"/>
        <w:numPr>
          <w:ilvl w:val="0"/>
          <w:numId w:val="43"/>
        </w:numPr>
        <w:tabs>
          <w:tab w:val="center" w:pos="900"/>
        </w:tabs>
        <w:autoSpaceDE w:val="0"/>
        <w:autoSpaceDN w:val="0"/>
        <w:adjustRightInd w:val="0"/>
        <w:rPr>
          <w:rFonts w:ascii="Verdana" w:hAnsi="Verdana" w:cs="Verdana"/>
          <w:b/>
          <w:bCs/>
          <w:sz w:val="18"/>
          <w:szCs w:val="18"/>
        </w:rPr>
      </w:pPr>
      <w:r w:rsidRPr="00537AE0">
        <w:rPr>
          <w:rFonts w:ascii="Verdana" w:hAnsi="Verdana" w:cs="Verdana"/>
          <w:sz w:val="18"/>
          <w:szCs w:val="18"/>
        </w:rPr>
        <w:t>Ability to interact with end users and technical personnel, self-motivated quick learner.</w:t>
      </w:r>
    </w:p>
    <w:p w:rsidR="003459A8" w:rsidRDefault="003459A8" w:rsidP="003459A8">
      <w:pPr>
        <w:widowControl w:val="0"/>
        <w:tabs>
          <w:tab w:val="center" w:pos="900"/>
        </w:tabs>
        <w:autoSpaceDE w:val="0"/>
        <w:autoSpaceDN w:val="0"/>
        <w:adjustRightInd w:val="0"/>
        <w:ind w:left="1080"/>
        <w:jc w:val="both"/>
        <w:rPr>
          <w:rFonts w:ascii="Verdana" w:hAnsi="Verdana" w:cs="Verdana"/>
          <w:sz w:val="18"/>
          <w:szCs w:val="18"/>
        </w:rPr>
      </w:pPr>
    </w:p>
    <w:p w:rsidR="003459A8" w:rsidRPr="003459A8" w:rsidRDefault="003459A8" w:rsidP="003459A8">
      <w:pPr>
        <w:widowControl w:val="0"/>
        <w:tabs>
          <w:tab w:val="center" w:pos="900"/>
        </w:tabs>
        <w:autoSpaceDE w:val="0"/>
        <w:autoSpaceDN w:val="0"/>
        <w:adjustRightInd w:val="0"/>
        <w:ind w:left="1080"/>
        <w:jc w:val="both"/>
        <w:rPr>
          <w:rFonts w:ascii="Verdana" w:hAnsi="Verdana" w:cs="Verdana"/>
          <w:b/>
          <w:bCs/>
          <w:sz w:val="18"/>
          <w:szCs w:val="18"/>
        </w:rPr>
      </w:pPr>
    </w:p>
    <w:p w:rsidR="00943FE6" w:rsidRPr="0058795C" w:rsidRDefault="0058795C" w:rsidP="0058795C">
      <w:pPr>
        <w:shd w:val="clear" w:color="auto" w:fill="A6A6A6"/>
        <w:ind w:left="2340" w:hanging="2340"/>
        <w:jc w:val="both"/>
        <w:rPr>
          <w:rFonts w:ascii="Calibri" w:hAnsi="Calibri"/>
          <w:b/>
          <w:bCs/>
          <w:caps/>
        </w:rPr>
      </w:pPr>
      <w:r w:rsidRPr="0058795C">
        <w:rPr>
          <w:rFonts w:ascii="Calibri" w:hAnsi="Calibri"/>
          <w:b/>
          <w:bCs/>
          <w:caps/>
        </w:rPr>
        <w:t>Experience Profile</w:t>
      </w:r>
    </w:p>
    <w:p w:rsidR="00DE4D67" w:rsidRDefault="00DE4D67" w:rsidP="00DE4D67">
      <w:pPr>
        <w:numPr>
          <w:ilvl w:val="0"/>
          <w:numId w:val="11"/>
        </w:numPr>
        <w:tabs>
          <w:tab w:val="left" w:pos="360"/>
        </w:tabs>
        <w:suppressAutoHyphens/>
        <w:autoSpaceDE w:val="0"/>
        <w:autoSpaceDN w:val="0"/>
        <w:adjustRightInd w:val="0"/>
        <w:ind w:left="720" w:hanging="360"/>
        <w:jc w:val="both"/>
        <w:rPr>
          <w:rFonts w:ascii="Verdana" w:hAnsi="Verdana" w:cs="Calibri"/>
          <w:sz w:val="18"/>
          <w:szCs w:val="18"/>
        </w:rPr>
      </w:pPr>
      <w:r w:rsidRPr="003459A8">
        <w:rPr>
          <w:rFonts w:ascii="Verdana" w:hAnsi="Verdana" w:cs="Calibri"/>
          <w:sz w:val="18"/>
          <w:szCs w:val="18"/>
        </w:rPr>
        <w:t xml:space="preserve">Working as a </w:t>
      </w:r>
      <w:r w:rsidR="001C485B">
        <w:rPr>
          <w:rFonts w:ascii="Verdana" w:hAnsi="Verdana" w:cs="Calibri"/>
          <w:sz w:val="18"/>
          <w:szCs w:val="18"/>
        </w:rPr>
        <w:t xml:space="preserve">Senior </w:t>
      </w:r>
      <w:r w:rsidRPr="003459A8">
        <w:rPr>
          <w:rFonts w:ascii="Verdana" w:hAnsi="Verdana" w:cs="Calibri"/>
          <w:sz w:val="18"/>
          <w:szCs w:val="18"/>
        </w:rPr>
        <w:t>Software Engineer in</w:t>
      </w:r>
      <w:r w:rsidR="001C485B">
        <w:rPr>
          <w:rFonts w:ascii="Verdana" w:hAnsi="Verdana" w:cs="Calibri"/>
          <w:sz w:val="18"/>
          <w:szCs w:val="18"/>
        </w:rPr>
        <w:t xml:space="preserve"> </w:t>
      </w:r>
      <w:r w:rsidR="001C485B" w:rsidRPr="001C485B">
        <w:rPr>
          <w:rFonts w:ascii="Verdana" w:hAnsi="Verdana"/>
          <w:b/>
          <w:sz w:val="18"/>
          <w:szCs w:val="18"/>
        </w:rPr>
        <w:t>Fidelity</w:t>
      </w:r>
      <w:r w:rsidR="001C485B">
        <w:rPr>
          <w:b/>
          <w:bCs/>
          <w:color w:val="002060"/>
        </w:rPr>
        <w:t xml:space="preserve"> </w:t>
      </w:r>
      <w:r w:rsidR="001C485B" w:rsidRPr="001C485B">
        <w:rPr>
          <w:rFonts w:ascii="Verdana" w:hAnsi="Verdana"/>
          <w:b/>
          <w:sz w:val="18"/>
          <w:szCs w:val="18"/>
        </w:rPr>
        <w:t>Information</w:t>
      </w:r>
      <w:r w:rsidR="001C485B">
        <w:rPr>
          <w:b/>
          <w:bCs/>
          <w:color w:val="002060"/>
        </w:rPr>
        <w:t xml:space="preserve"> </w:t>
      </w:r>
      <w:r w:rsidR="001C485B" w:rsidRPr="00145C18">
        <w:rPr>
          <w:rFonts w:ascii="Verdana" w:hAnsi="Verdana" w:cs="Calibri"/>
          <w:b/>
          <w:sz w:val="18"/>
          <w:szCs w:val="18"/>
        </w:rPr>
        <w:t>Services</w:t>
      </w:r>
      <w:r w:rsidR="001C485B" w:rsidRPr="00145C18">
        <w:rPr>
          <w:b/>
          <w:bCs/>
          <w:color w:val="002060"/>
        </w:rPr>
        <w:t xml:space="preserve"> </w:t>
      </w:r>
      <w:r w:rsidR="001C485B" w:rsidRPr="00145C18">
        <w:rPr>
          <w:rFonts w:ascii="Verdana" w:hAnsi="Verdana" w:cs="Calibri"/>
          <w:b/>
          <w:sz w:val="18"/>
          <w:szCs w:val="18"/>
        </w:rPr>
        <w:t>India</w:t>
      </w:r>
      <w:r w:rsidR="00145C18" w:rsidRPr="00145C18">
        <w:rPr>
          <w:b/>
          <w:bCs/>
          <w:color w:val="002060"/>
        </w:rPr>
        <w:t xml:space="preserve"> </w:t>
      </w:r>
      <w:r w:rsidR="001C485B" w:rsidRPr="00145C18">
        <w:rPr>
          <w:rFonts w:ascii="Verdana" w:hAnsi="Verdana"/>
          <w:b/>
          <w:sz w:val="18"/>
          <w:szCs w:val="18"/>
        </w:rPr>
        <w:t>Limited</w:t>
      </w:r>
      <w:r w:rsidR="001C485B">
        <w:rPr>
          <w:b/>
          <w:bCs/>
          <w:color w:val="002060"/>
        </w:rPr>
        <w:t xml:space="preserve"> </w:t>
      </w:r>
      <w:r w:rsidRPr="003459A8">
        <w:rPr>
          <w:rFonts w:ascii="Verdana" w:hAnsi="Verdana" w:cs="Calibri"/>
          <w:bCs/>
          <w:sz w:val="18"/>
          <w:szCs w:val="18"/>
        </w:rPr>
        <w:t>f</w:t>
      </w:r>
      <w:r w:rsidRPr="003459A8">
        <w:rPr>
          <w:rFonts w:ascii="Verdana" w:hAnsi="Verdana" w:cs="Calibri"/>
          <w:sz w:val="18"/>
          <w:szCs w:val="18"/>
        </w:rPr>
        <w:t xml:space="preserve">rom </w:t>
      </w:r>
      <w:r w:rsidR="00BE3801">
        <w:rPr>
          <w:rFonts w:ascii="Cambria" w:hAnsi="Cambria" w:cs="Calibri"/>
          <w:b/>
          <w:sz w:val="18"/>
          <w:szCs w:val="18"/>
        </w:rPr>
        <w:t>March, 2016</w:t>
      </w:r>
      <w:r w:rsidRPr="003459A8">
        <w:rPr>
          <w:rFonts w:ascii="Verdana" w:hAnsi="Verdana" w:cs="Calibri"/>
          <w:sz w:val="18"/>
          <w:szCs w:val="18"/>
        </w:rPr>
        <w:t xml:space="preserve"> to till Date.</w:t>
      </w:r>
    </w:p>
    <w:p w:rsidR="001C485B" w:rsidRPr="001C485B" w:rsidRDefault="001C485B" w:rsidP="001C485B">
      <w:pPr>
        <w:numPr>
          <w:ilvl w:val="0"/>
          <w:numId w:val="11"/>
        </w:numPr>
        <w:tabs>
          <w:tab w:val="left" w:pos="360"/>
        </w:tabs>
        <w:suppressAutoHyphens/>
        <w:autoSpaceDE w:val="0"/>
        <w:autoSpaceDN w:val="0"/>
        <w:adjustRightInd w:val="0"/>
        <w:ind w:left="720" w:hanging="360"/>
        <w:jc w:val="both"/>
        <w:rPr>
          <w:rFonts w:ascii="Verdana" w:hAnsi="Verdana" w:cs="Calibri"/>
          <w:sz w:val="18"/>
          <w:szCs w:val="18"/>
        </w:rPr>
      </w:pPr>
      <w:r>
        <w:rPr>
          <w:rFonts w:ascii="Verdana" w:hAnsi="Verdana" w:cs="Calibri"/>
          <w:sz w:val="18"/>
          <w:szCs w:val="18"/>
        </w:rPr>
        <w:t xml:space="preserve">I have worked </w:t>
      </w:r>
      <w:r w:rsidRPr="003459A8">
        <w:rPr>
          <w:rFonts w:ascii="Verdana" w:hAnsi="Verdana" w:cs="Calibri"/>
          <w:sz w:val="18"/>
          <w:szCs w:val="18"/>
        </w:rPr>
        <w:t xml:space="preserve"> as a Software Engineer in</w:t>
      </w:r>
      <w:r>
        <w:rPr>
          <w:rFonts w:ascii="Verdana" w:hAnsi="Verdana" w:cs="Calibri"/>
          <w:sz w:val="18"/>
          <w:szCs w:val="18"/>
        </w:rPr>
        <w:t xml:space="preserve"> </w:t>
      </w:r>
      <w:r w:rsidRPr="003459A8">
        <w:rPr>
          <w:rFonts w:ascii="Verdana" w:hAnsi="Verdana"/>
          <w:b/>
          <w:sz w:val="18"/>
          <w:szCs w:val="18"/>
        </w:rPr>
        <w:t>SDG Corporation</w:t>
      </w:r>
      <w:r>
        <w:rPr>
          <w:rFonts w:ascii="Verdana" w:hAnsi="Verdana"/>
          <w:b/>
          <w:sz w:val="18"/>
          <w:szCs w:val="18"/>
        </w:rPr>
        <w:t xml:space="preserve"> </w:t>
      </w:r>
      <w:r w:rsidRPr="003459A8">
        <w:rPr>
          <w:rFonts w:ascii="Verdana" w:hAnsi="Verdana" w:cs="Calibri"/>
          <w:bCs/>
          <w:sz w:val="18"/>
          <w:szCs w:val="18"/>
        </w:rPr>
        <w:t>f</w:t>
      </w:r>
      <w:r w:rsidRPr="003459A8">
        <w:rPr>
          <w:rFonts w:ascii="Verdana" w:hAnsi="Verdana" w:cs="Calibri"/>
          <w:sz w:val="18"/>
          <w:szCs w:val="18"/>
        </w:rPr>
        <w:t xml:space="preserve">rom </w:t>
      </w:r>
      <w:r w:rsidRPr="003459A8">
        <w:rPr>
          <w:rFonts w:ascii="Cambria" w:hAnsi="Cambria" w:cs="Calibri"/>
          <w:b/>
          <w:sz w:val="18"/>
          <w:szCs w:val="18"/>
        </w:rPr>
        <w:t>Dec, 2013</w:t>
      </w:r>
      <w:r w:rsidRPr="003459A8">
        <w:rPr>
          <w:rFonts w:ascii="Verdana" w:hAnsi="Verdana" w:cs="Calibri"/>
          <w:sz w:val="18"/>
          <w:szCs w:val="18"/>
        </w:rPr>
        <w:t xml:space="preserve"> to</w:t>
      </w:r>
      <w:r>
        <w:rPr>
          <w:rFonts w:ascii="Verdana" w:hAnsi="Verdana" w:cs="Calibri"/>
          <w:sz w:val="18"/>
          <w:szCs w:val="18"/>
        </w:rPr>
        <w:t xml:space="preserve"> </w:t>
      </w:r>
      <w:r w:rsidR="009D7CC7">
        <w:rPr>
          <w:rFonts w:ascii="Verdana" w:hAnsi="Verdana" w:cs="Calibri"/>
          <w:sz w:val="18"/>
          <w:szCs w:val="18"/>
        </w:rPr>
        <w:t xml:space="preserve">Jan </w:t>
      </w:r>
      <w:r>
        <w:rPr>
          <w:rFonts w:ascii="Verdana" w:hAnsi="Verdana" w:cs="Calibri"/>
          <w:sz w:val="18"/>
          <w:szCs w:val="18"/>
        </w:rPr>
        <w:t>2016</w:t>
      </w:r>
      <w:r w:rsidRPr="003459A8">
        <w:rPr>
          <w:rFonts w:ascii="Verdana" w:hAnsi="Verdana" w:cs="Calibri"/>
          <w:sz w:val="18"/>
          <w:szCs w:val="18"/>
        </w:rPr>
        <w:t xml:space="preserve"> till Date.</w:t>
      </w:r>
    </w:p>
    <w:p w:rsidR="00DE4D67" w:rsidRPr="003459A8" w:rsidRDefault="00DE4D67" w:rsidP="00DE4D67">
      <w:pPr>
        <w:numPr>
          <w:ilvl w:val="0"/>
          <w:numId w:val="11"/>
        </w:numPr>
        <w:tabs>
          <w:tab w:val="left" w:pos="360"/>
        </w:tabs>
        <w:suppressAutoHyphens/>
        <w:autoSpaceDE w:val="0"/>
        <w:autoSpaceDN w:val="0"/>
        <w:adjustRightInd w:val="0"/>
        <w:ind w:left="720" w:hanging="360"/>
        <w:jc w:val="both"/>
        <w:rPr>
          <w:rFonts w:ascii="Verdana" w:hAnsi="Verdana" w:cs="Calibri"/>
          <w:sz w:val="18"/>
          <w:szCs w:val="18"/>
        </w:rPr>
      </w:pPr>
      <w:r w:rsidRPr="003459A8">
        <w:rPr>
          <w:rFonts w:ascii="Verdana" w:hAnsi="Verdana" w:cs="Calibri"/>
          <w:sz w:val="18"/>
          <w:szCs w:val="18"/>
        </w:rPr>
        <w:t>I have worked as a Software Developer in</w:t>
      </w:r>
      <w:r w:rsidR="001C485B">
        <w:rPr>
          <w:rFonts w:ascii="Verdana" w:hAnsi="Verdana" w:cs="Calibri"/>
          <w:sz w:val="18"/>
          <w:szCs w:val="18"/>
        </w:rPr>
        <w:t xml:space="preserve"> </w:t>
      </w:r>
      <w:r w:rsidRPr="003459A8">
        <w:rPr>
          <w:rFonts w:ascii="Verdana" w:hAnsi="Verdana"/>
          <w:b/>
          <w:sz w:val="18"/>
          <w:szCs w:val="18"/>
        </w:rPr>
        <w:t>BluePi Consulting Pvt. Ltd.</w:t>
      </w:r>
      <w:r w:rsidRPr="003459A8">
        <w:rPr>
          <w:rFonts w:ascii="Verdana" w:hAnsi="Verdana" w:cs="Calibri"/>
          <w:bCs/>
          <w:sz w:val="18"/>
          <w:szCs w:val="18"/>
        </w:rPr>
        <w:t>f</w:t>
      </w:r>
      <w:r w:rsidRPr="003459A8">
        <w:rPr>
          <w:rFonts w:ascii="Verdana" w:hAnsi="Verdana" w:cs="Calibri"/>
          <w:sz w:val="18"/>
          <w:szCs w:val="18"/>
        </w:rPr>
        <w:t xml:space="preserve">rom </w:t>
      </w:r>
      <w:r w:rsidR="00D86D51">
        <w:rPr>
          <w:rFonts w:ascii="Cambria" w:hAnsi="Cambria" w:cs="Calibri"/>
          <w:b/>
          <w:sz w:val="18"/>
          <w:szCs w:val="18"/>
        </w:rPr>
        <w:t>Jan, 2013</w:t>
      </w:r>
      <w:r w:rsidRPr="003459A8">
        <w:rPr>
          <w:rFonts w:ascii="Verdana" w:hAnsi="Verdana" w:cs="Calibri"/>
          <w:sz w:val="18"/>
          <w:szCs w:val="18"/>
        </w:rPr>
        <w:t xml:space="preserve"> to Dec 2013.</w:t>
      </w:r>
    </w:p>
    <w:p w:rsidR="003459A8" w:rsidRDefault="003459A8" w:rsidP="003459A8">
      <w:pPr>
        <w:tabs>
          <w:tab w:val="left" w:pos="360"/>
        </w:tabs>
        <w:suppressAutoHyphens/>
        <w:autoSpaceDE w:val="0"/>
        <w:autoSpaceDN w:val="0"/>
        <w:adjustRightInd w:val="0"/>
        <w:ind w:left="720"/>
        <w:jc w:val="both"/>
        <w:rPr>
          <w:rFonts w:ascii="Verdana" w:hAnsi="Verdana" w:cs="Calibri"/>
          <w:sz w:val="18"/>
          <w:szCs w:val="18"/>
        </w:rPr>
      </w:pPr>
    </w:p>
    <w:p w:rsidR="003459A8" w:rsidRDefault="003459A8" w:rsidP="003459A8">
      <w:pPr>
        <w:tabs>
          <w:tab w:val="left" w:pos="360"/>
        </w:tabs>
        <w:suppressAutoHyphens/>
        <w:autoSpaceDE w:val="0"/>
        <w:autoSpaceDN w:val="0"/>
        <w:adjustRightInd w:val="0"/>
        <w:ind w:left="720"/>
        <w:jc w:val="both"/>
        <w:rPr>
          <w:rFonts w:ascii="Verdana" w:hAnsi="Verdana" w:cs="Calibri"/>
          <w:sz w:val="20"/>
          <w:szCs w:val="20"/>
        </w:rPr>
      </w:pPr>
    </w:p>
    <w:p w:rsidR="004631EA" w:rsidRPr="004631EA" w:rsidRDefault="004631EA" w:rsidP="004631EA">
      <w:pPr>
        <w:shd w:val="clear" w:color="auto" w:fill="A6A6A6"/>
        <w:tabs>
          <w:tab w:val="right" w:pos="9567"/>
        </w:tabs>
        <w:spacing w:after="60"/>
        <w:rPr>
          <w:rFonts w:ascii="Verdana" w:hAnsi="Verdana" w:cs="Arial"/>
          <w:b/>
          <w:szCs w:val="20"/>
        </w:rPr>
      </w:pPr>
      <w:r w:rsidRPr="004631EA">
        <w:rPr>
          <w:rFonts w:ascii="Verdana" w:hAnsi="Verdana" w:cs="Arial"/>
          <w:b/>
          <w:szCs w:val="20"/>
        </w:rPr>
        <w:t>Skill Set</w:t>
      </w:r>
      <w:r>
        <w:rPr>
          <w:rFonts w:ascii="Verdana" w:hAnsi="Verdana" w:cs="Arial"/>
          <w:b/>
          <w:szCs w:val="20"/>
        </w:rPr>
        <w:tab/>
      </w:r>
    </w:p>
    <w:tbl>
      <w:tblPr>
        <w:tblStyle w:val="TableGrid"/>
        <w:tblW w:w="0" w:type="auto"/>
        <w:tblInd w:w="360" w:type="dxa"/>
        <w:tblLook w:val="04A0" w:firstRow="1" w:lastRow="0" w:firstColumn="1" w:lastColumn="0" w:noHBand="0" w:noVBand="1"/>
      </w:tblPr>
      <w:tblGrid>
        <w:gridCol w:w="4637"/>
        <w:gridCol w:w="4786"/>
      </w:tblGrid>
      <w:tr w:rsidR="00BC4B07" w:rsidTr="00D048EF">
        <w:trPr>
          <w:trHeight w:val="268"/>
        </w:trPr>
        <w:tc>
          <w:tcPr>
            <w:tcW w:w="4637" w:type="dxa"/>
          </w:tcPr>
          <w:p w:rsidR="00BC4B07" w:rsidRPr="003459A8" w:rsidRDefault="00BC4B07" w:rsidP="00BC4B07">
            <w:pPr>
              <w:jc w:val="both"/>
              <w:rPr>
                <w:rFonts w:ascii="Verdana" w:hAnsi="Verdana" w:cs="Verdana"/>
                <w:sz w:val="18"/>
                <w:szCs w:val="18"/>
              </w:rPr>
            </w:pPr>
            <w:r w:rsidRPr="003459A8">
              <w:rPr>
                <w:rFonts w:ascii="Verdana" w:hAnsi="Verdana" w:cs="Verdana"/>
                <w:sz w:val="18"/>
                <w:szCs w:val="18"/>
              </w:rPr>
              <w:t>Operating Systems</w:t>
            </w:r>
          </w:p>
        </w:tc>
        <w:tc>
          <w:tcPr>
            <w:tcW w:w="4786" w:type="dxa"/>
          </w:tcPr>
          <w:p w:rsidR="00BC4B07" w:rsidRPr="003459A8" w:rsidRDefault="00054354" w:rsidP="001B3156">
            <w:pPr>
              <w:ind w:left="360"/>
              <w:jc w:val="both"/>
              <w:rPr>
                <w:rFonts w:ascii="Verdana" w:hAnsi="Verdana" w:cs="Verdana"/>
                <w:sz w:val="18"/>
                <w:szCs w:val="18"/>
              </w:rPr>
            </w:pPr>
            <w:r w:rsidRPr="003459A8">
              <w:rPr>
                <w:rFonts w:ascii="Verdana" w:hAnsi="Verdana" w:cs="Verdana"/>
                <w:sz w:val="18"/>
                <w:szCs w:val="18"/>
              </w:rPr>
              <w:t>Windows(xp</w:t>
            </w:r>
            <w:r w:rsidR="00BC4B07" w:rsidRPr="003459A8">
              <w:rPr>
                <w:rFonts w:ascii="Verdana" w:hAnsi="Verdana" w:cs="Verdana"/>
                <w:sz w:val="18"/>
                <w:szCs w:val="18"/>
              </w:rPr>
              <w:t>,7</w:t>
            </w:r>
            <w:r w:rsidR="00D048EF" w:rsidRPr="003459A8">
              <w:rPr>
                <w:rFonts w:ascii="Verdana" w:hAnsi="Verdana" w:cs="Verdana"/>
                <w:sz w:val="18"/>
                <w:szCs w:val="18"/>
              </w:rPr>
              <w:t>,8</w:t>
            </w:r>
            <w:r w:rsidR="00A66AB3" w:rsidRPr="003459A8">
              <w:rPr>
                <w:rFonts w:ascii="Verdana" w:hAnsi="Verdana" w:cs="Verdana"/>
                <w:sz w:val="18"/>
                <w:szCs w:val="18"/>
              </w:rPr>
              <w:t>), Linux (Ubuntu</w:t>
            </w:r>
            <w:r w:rsidR="00A66AB3">
              <w:rPr>
                <w:rFonts w:ascii="Verdana" w:hAnsi="Verdana" w:cs="Verdana"/>
                <w:sz w:val="18"/>
                <w:szCs w:val="18"/>
              </w:rPr>
              <w:t>, Centos</w:t>
            </w:r>
            <w:r w:rsidRPr="003459A8">
              <w:rPr>
                <w:rFonts w:ascii="Verdana" w:hAnsi="Verdana" w:cs="Verdana"/>
                <w:sz w:val="18"/>
                <w:szCs w:val="18"/>
              </w:rPr>
              <w:t>)</w:t>
            </w:r>
          </w:p>
        </w:tc>
      </w:tr>
      <w:tr w:rsidR="00DA11E6" w:rsidTr="00D048EF">
        <w:trPr>
          <w:trHeight w:val="268"/>
        </w:trPr>
        <w:tc>
          <w:tcPr>
            <w:tcW w:w="4637" w:type="dxa"/>
          </w:tcPr>
          <w:p w:rsidR="00DA11E6" w:rsidRPr="003459A8" w:rsidRDefault="00DA11E6" w:rsidP="00BC4B07">
            <w:pPr>
              <w:jc w:val="both"/>
              <w:rPr>
                <w:rFonts w:ascii="Verdana" w:hAnsi="Verdana" w:cs="Verdana"/>
                <w:sz w:val="18"/>
                <w:szCs w:val="18"/>
              </w:rPr>
            </w:pPr>
            <w:r w:rsidRPr="003459A8">
              <w:rPr>
                <w:rFonts w:ascii="Verdana" w:hAnsi="Verdana" w:cs="Verdana"/>
                <w:sz w:val="18"/>
                <w:szCs w:val="18"/>
              </w:rPr>
              <w:t>Office Tools</w:t>
            </w:r>
          </w:p>
        </w:tc>
        <w:tc>
          <w:tcPr>
            <w:tcW w:w="4786" w:type="dxa"/>
          </w:tcPr>
          <w:p w:rsidR="00DA11E6" w:rsidRPr="003459A8" w:rsidRDefault="00DA11E6" w:rsidP="00940BD8">
            <w:pPr>
              <w:ind w:left="360"/>
              <w:jc w:val="both"/>
              <w:rPr>
                <w:rFonts w:ascii="Verdana" w:hAnsi="Verdana" w:cs="Verdana"/>
                <w:sz w:val="18"/>
                <w:szCs w:val="18"/>
              </w:rPr>
            </w:pPr>
            <w:r w:rsidRPr="003459A8">
              <w:rPr>
                <w:rFonts w:ascii="Verdana" w:hAnsi="Verdana" w:cs="Verdana"/>
                <w:sz w:val="18"/>
                <w:szCs w:val="18"/>
              </w:rPr>
              <w:t xml:space="preserve">Word, </w:t>
            </w:r>
            <w:r w:rsidR="00A66AB3" w:rsidRPr="003459A8">
              <w:rPr>
                <w:rFonts w:ascii="Verdana" w:hAnsi="Verdana" w:cs="Verdana"/>
                <w:sz w:val="18"/>
                <w:szCs w:val="18"/>
              </w:rPr>
              <w:t>Excel, MS</w:t>
            </w:r>
            <w:r w:rsidR="00452D54" w:rsidRPr="003459A8">
              <w:rPr>
                <w:rFonts w:ascii="Verdana" w:hAnsi="Verdana" w:cs="Verdana"/>
                <w:sz w:val="18"/>
                <w:szCs w:val="18"/>
              </w:rPr>
              <w:t xml:space="preserve"> Access</w:t>
            </w:r>
          </w:p>
        </w:tc>
      </w:tr>
      <w:tr w:rsidR="00BC4B07" w:rsidTr="00940BD8">
        <w:trPr>
          <w:trHeight w:val="269"/>
        </w:trPr>
        <w:tc>
          <w:tcPr>
            <w:tcW w:w="4637" w:type="dxa"/>
          </w:tcPr>
          <w:p w:rsidR="00BC4B07" w:rsidRPr="003459A8" w:rsidRDefault="00BC4B07" w:rsidP="00BC4B07">
            <w:pPr>
              <w:jc w:val="both"/>
              <w:rPr>
                <w:rFonts w:ascii="Verdana" w:hAnsi="Verdana" w:cs="Verdana"/>
                <w:sz w:val="18"/>
                <w:szCs w:val="18"/>
              </w:rPr>
            </w:pPr>
            <w:r w:rsidRPr="003459A8">
              <w:rPr>
                <w:rFonts w:ascii="Verdana" w:hAnsi="Verdana" w:cs="Verdana"/>
                <w:sz w:val="18"/>
                <w:szCs w:val="18"/>
              </w:rPr>
              <w:t>Languages</w:t>
            </w:r>
            <w:r w:rsidRPr="003459A8">
              <w:rPr>
                <w:rFonts w:ascii="Verdana" w:hAnsi="Verdana" w:cs="Verdana"/>
                <w:sz w:val="18"/>
                <w:szCs w:val="18"/>
              </w:rPr>
              <w:tab/>
            </w:r>
          </w:p>
        </w:tc>
        <w:tc>
          <w:tcPr>
            <w:tcW w:w="4786" w:type="dxa"/>
          </w:tcPr>
          <w:p w:rsidR="00BC4B07" w:rsidRPr="003459A8" w:rsidRDefault="00A66AB3" w:rsidP="00BC4B07">
            <w:pPr>
              <w:ind w:left="360"/>
              <w:jc w:val="both"/>
              <w:rPr>
                <w:rFonts w:ascii="Verdana" w:hAnsi="Verdana" w:cs="Verdana"/>
                <w:sz w:val="18"/>
                <w:szCs w:val="18"/>
              </w:rPr>
            </w:pPr>
            <w:r w:rsidRPr="003459A8">
              <w:rPr>
                <w:rFonts w:ascii="Verdana" w:hAnsi="Verdana" w:cs="Verdana"/>
                <w:sz w:val="18"/>
                <w:szCs w:val="18"/>
              </w:rPr>
              <w:t>JAVA, J</w:t>
            </w:r>
            <w:r w:rsidR="00940BD8" w:rsidRPr="003459A8">
              <w:rPr>
                <w:rFonts w:ascii="Verdana" w:hAnsi="Verdana" w:cs="Verdana"/>
                <w:sz w:val="18"/>
                <w:szCs w:val="18"/>
              </w:rPr>
              <w:t>2</w:t>
            </w:r>
            <w:r w:rsidRPr="003459A8">
              <w:rPr>
                <w:rFonts w:ascii="Verdana" w:hAnsi="Verdana" w:cs="Verdana"/>
                <w:sz w:val="18"/>
                <w:szCs w:val="18"/>
              </w:rPr>
              <w:t>EE</w:t>
            </w:r>
            <w:r w:rsidR="00C10E37">
              <w:rPr>
                <w:rFonts w:ascii="Verdana" w:hAnsi="Verdana" w:cs="Verdana"/>
                <w:sz w:val="18"/>
                <w:szCs w:val="18"/>
              </w:rPr>
              <w:t>, JavaFX</w:t>
            </w:r>
          </w:p>
          <w:p w:rsidR="00BC4B07" w:rsidRPr="003459A8" w:rsidRDefault="00BC4B07" w:rsidP="00BC4B07">
            <w:pPr>
              <w:ind w:left="360"/>
              <w:jc w:val="both"/>
              <w:rPr>
                <w:rFonts w:ascii="Verdana" w:hAnsi="Verdana" w:cs="Verdana"/>
                <w:sz w:val="18"/>
                <w:szCs w:val="18"/>
              </w:rPr>
            </w:pPr>
          </w:p>
        </w:tc>
      </w:tr>
      <w:tr w:rsidR="00BC4B07" w:rsidTr="00DF39D2">
        <w:trPr>
          <w:trHeight w:val="395"/>
        </w:trPr>
        <w:tc>
          <w:tcPr>
            <w:tcW w:w="4637" w:type="dxa"/>
          </w:tcPr>
          <w:p w:rsidR="00BC4B07" w:rsidRPr="003459A8" w:rsidRDefault="00BC4B07" w:rsidP="00BC4B07">
            <w:pPr>
              <w:jc w:val="both"/>
              <w:rPr>
                <w:rFonts w:ascii="Verdana" w:hAnsi="Verdana" w:cs="Verdana"/>
                <w:sz w:val="18"/>
                <w:szCs w:val="18"/>
              </w:rPr>
            </w:pPr>
            <w:r w:rsidRPr="003459A8">
              <w:rPr>
                <w:rFonts w:ascii="Verdana" w:hAnsi="Verdana" w:cs="Verdana"/>
                <w:sz w:val="18"/>
                <w:szCs w:val="18"/>
              </w:rPr>
              <w:t>Framework</w:t>
            </w:r>
          </w:p>
        </w:tc>
        <w:tc>
          <w:tcPr>
            <w:tcW w:w="4786" w:type="dxa"/>
          </w:tcPr>
          <w:p w:rsidR="00BC4B07" w:rsidRPr="003459A8" w:rsidRDefault="00640D03" w:rsidP="00640D03">
            <w:pPr>
              <w:jc w:val="both"/>
              <w:rPr>
                <w:rFonts w:ascii="Verdana" w:hAnsi="Verdana" w:cs="Verdana"/>
                <w:sz w:val="18"/>
                <w:szCs w:val="18"/>
              </w:rPr>
            </w:pPr>
            <w:r>
              <w:rPr>
                <w:rFonts w:ascii="Verdana" w:hAnsi="Verdana" w:cs="Verdana"/>
                <w:sz w:val="18"/>
                <w:szCs w:val="18"/>
              </w:rPr>
              <w:t xml:space="preserve">  </w:t>
            </w:r>
            <w:r w:rsidR="004E7CCB">
              <w:rPr>
                <w:rFonts w:ascii="Verdana" w:hAnsi="Verdana" w:cs="Verdana"/>
                <w:sz w:val="18"/>
                <w:szCs w:val="18"/>
              </w:rPr>
              <w:t xml:space="preserve"> </w:t>
            </w:r>
            <w:r w:rsidR="00A66AB3">
              <w:rPr>
                <w:rFonts w:ascii="Verdana" w:hAnsi="Verdana" w:cs="Verdana"/>
                <w:sz w:val="18"/>
                <w:szCs w:val="18"/>
              </w:rPr>
              <w:t>Sp</w:t>
            </w:r>
            <w:r w:rsidR="00A66AB3" w:rsidRPr="003459A8">
              <w:rPr>
                <w:rFonts w:ascii="Verdana" w:hAnsi="Verdana" w:cs="Verdana"/>
                <w:sz w:val="18"/>
                <w:szCs w:val="18"/>
              </w:rPr>
              <w:t>ring, Hibernate</w:t>
            </w:r>
            <w:r w:rsidR="005C3F38">
              <w:rPr>
                <w:rFonts w:ascii="Verdana" w:hAnsi="Verdana" w:cs="Verdana"/>
                <w:sz w:val="18"/>
                <w:szCs w:val="18"/>
              </w:rPr>
              <w:t>, Spring batch</w:t>
            </w:r>
            <w:r w:rsidR="00A66AB3">
              <w:rPr>
                <w:rFonts w:ascii="Verdana" w:hAnsi="Verdana" w:cs="Verdana"/>
                <w:sz w:val="18"/>
                <w:szCs w:val="18"/>
              </w:rPr>
              <w:t>, Spring</w:t>
            </w:r>
            <w:r>
              <w:rPr>
                <w:rFonts w:ascii="Verdana" w:hAnsi="Verdana" w:cs="Verdana"/>
                <w:sz w:val="18"/>
                <w:szCs w:val="18"/>
              </w:rPr>
              <w:t xml:space="preserve"> boot,</w:t>
            </w:r>
            <w:r w:rsidR="00A66AB3">
              <w:rPr>
                <w:rFonts w:ascii="Verdana" w:hAnsi="Verdana" w:cs="Verdana"/>
                <w:sz w:val="18"/>
                <w:szCs w:val="18"/>
              </w:rPr>
              <w:t xml:space="preserve"> Micro services</w:t>
            </w:r>
          </w:p>
        </w:tc>
      </w:tr>
      <w:tr w:rsidR="00BC4B07" w:rsidTr="00BA2538">
        <w:tc>
          <w:tcPr>
            <w:tcW w:w="4637" w:type="dxa"/>
          </w:tcPr>
          <w:p w:rsidR="00BC4B07" w:rsidRPr="003459A8" w:rsidRDefault="002760E2" w:rsidP="00BC4B07">
            <w:pPr>
              <w:jc w:val="both"/>
              <w:rPr>
                <w:rFonts w:ascii="Verdana" w:hAnsi="Verdana" w:cs="Verdana"/>
                <w:sz w:val="18"/>
                <w:szCs w:val="18"/>
              </w:rPr>
            </w:pPr>
            <w:r w:rsidRPr="003459A8">
              <w:rPr>
                <w:rFonts w:ascii="Verdana" w:hAnsi="Verdana" w:cs="Verdana"/>
                <w:sz w:val="18"/>
                <w:szCs w:val="18"/>
              </w:rPr>
              <w:t>Web Technologies</w:t>
            </w:r>
          </w:p>
        </w:tc>
        <w:tc>
          <w:tcPr>
            <w:tcW w:w="4786" w:type="dxa"/>
          </w:tcPr>
          <w:p w:rsidR="00BC4B07" w:rsidRPr="003459A8" w:rsidRDefault="00A66AB3" w:rsidP="00BC4B07">
            <w:pPr>
              <w:jc w:val="both"/>
              <w:rPr>
                <w:rFonts w:ascii="Verdana" w:hAnsi="Verdana" w:cs="Verdana"/>
                <w:sz w:val="18"/>
                <w:szCs w:val="18"/>
              </w:rPr>
            </w:pPr>
            <w:r w:rsidRPr="003459A8">
              <w:rPr>
                <w:rFonts w:ascii="Verdana" w:hAnsi="Verdana" w:cs="Verdana"/>
                <w:sz w:val="18"/>
                <w:szCs w:val="18"/>
              </w:rPr>
              <w:t>Servlet,</w:t>
            </w:r>
            <w:r w:rsidR="002760E2" w:rsidRPr="003459A8">
              <w:rPr>
                <w:rFonts w:ascii="Verdana" w:hAnsi="Verdana" w:cs="Verdana"/>
                <w:sz w:val="18"/>
                <w:szCs w:val="18"/>
              </w:rPr>
              <w:t xml:space="preserve"> JSP</w:t>
            </w:r>
          </w:p>
        </w:tc>
      </w:tr>
      <w:tr w:rsidR="00A66AB3" w:rsidTr="00BA2538">
        <w:tc>
          <w:tcPr>
            <w:tcW w:w="4637" w:type="dxa"/>
          </w:tcPr>
          <w:p w:rsidR="00A66AB3" w:rsidRPr="003459A8" w:rsidRDefault="00A66AB3" w:rsidP="00A66AB3">
            <w:pPr>
              <w:jc w:val="both"/>
              <w:rPr>
                <w:rFonts w:ascii="Verdana" w:hAnsi="Verdana" w:cs="Verdana"/>
                <w:sz w:val="18"/>
                <w:szCs w:val="18"/>
              </w:rPr>
            </w:pPr>
            <w:r w:rsidRPr="003459A8">
              <w:rPr>
                <w:rFonts w:ascii="Verdana" w:hAnsi="Verdana" w:cs="Verdana"/>
                <w:sz w:val="18"/>
                <w:szCs w:val="18"/>
              </w:rPr>
              <w:t>Data Bases</w:t>
            </w:r>
          </w:p>
        </w:tc>
        <w:tc>
          <w:tcPr>
            <w:tcW w:w="4786" w:type="dxa"/>
          </w:tcPr>
          <w:p w:rsidR="00A66AB3" w:rsidRPr="003459A8" w:rsidRDefault="00A66AB3" w:rsidP="00A66AB3">
            <w:pPr>
              <w:jc w:val="both"/>
              <w:rPr>
                <w:rFonts w:ascii="Verdana" w:hAnsi="Verdana" w:cs="Verdana"/>
                <w:sz w:val="18"/>
                <w:szCs w:val="18"/>
              </w:rPr>
            </w:pPr>
            <w:r>
              <w:rPr>
                <w:rFonts w:ascii="Verdana" w:hAnsi="Verdana" w:cs="Verdana"/>
                <w:sz w:val="18"/>
                <w:szCs w:val="18"/>
              </w:rPr>
              <w:t>PostgreSQL 9.0,</w:t>
            </w:r>
            <w:r w:rsidRPr="003459A8">
              <w:rPr>
                <w:rFonts w:ascii="Verdana" w:hAnsi="Verdana" w:cs="Verdana"/>
                <w:sz w:val="18"/>
                <w:szCs w:val="18"/>
              </w:rPr>
              <w:t>SqlServer and Mysql</w:t>
            </w:r>
          </w:p>
        </w:tc>
      </w:tr>
      <w:tr w:rsidR="00A66AB3" w:rsidTr="00BA2538">
        <w:tc>
          <w:tcPr>
            <w:tcW w:w="4637" w:type="dxa"/>
          </w:tcPr>
          <w:p w:rsidR="00A66AB3" w:rsidRPr="003459A8" w:rsidRDefault="00A66AB3" w:rsidP="00A66AB3">
            <w:pPr>
              <w:jc w:val="both"/>
              <w:rPr>
                <w:rFonts w:ascii="Verdana" w:hAnsi="Verdana" w:cs="Verdana"/>
                <w:sz w:val="18"/>
                <w:szCs w:val="18"/>
              </w:rPr>
            </w:pPr>
            <w:r>
              <w:rPr>
                <w:rFonts w:ascii="Verdana" w:hAnsi="Verdana" w:cs="Verdana"/>
                <w:sz w:val="18"/>
                <w:szCs w:val="18"/>
              </w:rPr>
              <w:t>NoSQL</w:t>
            </w:r>
          </w:p>
        </w:tc>
        <w:tc>
          <w:tcPr>
            <w:tcW w:w="4786" w:type="dxa"/>
          </w:tcPr>
          <w:p w:rsidR="00A66AB3" w:rsidRDefault="00DB45A5" w:rsidP="00A66AB3">
            <w:pPr>
              <w:jc w:val="both"/>
              <w:rPr>
                <w:rFonts w:ascii="Verdana" w:hAnsi="Verdana" w:cs="Verdana"/>
                <w:sz w:val="18"/>
                <w:szCs w:val="18"/>
              </w:rPr>
            </w:pPr>
            <w:r>
              <w:rPr>
                <w:rFonts w:ascii="Verdana" w:hAnsi="Verdana" w:cs="Verdana"/>
                <w:sz w:val="18"/>
                <w:szCs w:val="18"/>
              </w:rPr>
              <w:t>Mongo</w:t>
            </w:r>
            <w:r w:rsidR="00C40120">
              <w:rPr>
                <w:rFonts w:ascii="Verdana" w:hAnsi="Verdana" w:cs="Verdana"/>
                <w:sz w:val="18"/>
                <w:szCs w:val="18"/>
              </w:rPr>
              <w:t xml:space="preserve"> Db</w:t>
            </w:r>
          </w:p>
        </w:tc>
      </w:tr>
      <w:tr w:rsidR="00BC4B07" w:rsidTr="00BA2538">
        <w:tc>
          <w:tcPr>
            <w:tcW w:w="4637" w:type="dxa"/>
          </w:tcPr>
          <w:p w:rsidR="00BC4B07" w:rsidRPr="003459A8" w:rsidRDefault="002760E2" w:rsidP="00BC4B07">
            <w:pPr>
              <w:jc w:val="both"/>
              <w:rPr>
                <w:rFonts w:ascii="Verdana" w:hAnsi="Verdana" w:cs="Verdana"/>
                <w:sz w:val="18"/>
                <w:szCs w:val="18"/>
              </w:rPr>
            </w:pPr>
            <w:r w:rsidRPr="003459A8">
              <w:rPr>
                <w:rFonts w:ascii="Verdana" w:hAnsi="Verdana" w:cs="Verdana"/>
                <w:sz w:val="18"/>
                <w:szCs w:val="18"/>
              </w:rPr>
              <w:t>Web Servers</w:t>
            </w:r>
          </w:p>
        </w:tc>
        <w:tc>
          <w:tcPr>
            <w:tcW w:w="4786" w:type="dxa"/>
          </w:tcPr>
          <w:p w:rsidR="00BC4B07" w:rsidRPr="003459A8" w:rsidRDefault="002760E2" w:rsidP="00BC4B07">
            <w:pPr>
              <w:jc w:val="both"/>
              <w:rPr>
                <w:rFonts w:ascii="Verdana" w:hAnsi="Verdana" w:cs="Verdana"/>
                <w:sz w:val="18"/>
                <w:szCs w:val="18"/>
              </w:rPr>
            </w:pPr>
            <w:r w:rsidRPr="003459A8">
              <w:rPr>
                <w:rFonts w:ascii="Verdana" w:hAnsi="Verdana" w:cs="Verdana"/>
                <w:sz w:val="18"/>
                <w:szCs w:val="18"/>
              </w:rPr>
              <w:t>Tomcat</w:t>
            </w:r>
            <w:r w:rsidR="00A66AB3">
              <w:rPr>
                <w:rFonts w:ascii="Verdana" w:hAnsi="Verdana" w:cs="Verdana"/>
                <w:sz w:val="18"/>
                <w:szCs w:val="18"/>
              </w:rPr>
              <w:t xml:space="preserve"> 9.0</w:t>
            </w:r>
          </w:p>
        </w:tc>
      </w:tr>
      <w:tr w:rsidR="002760E2" w:rsidTr="00BA2538">
        <w:tc>
          <w:tcPr>
            <w:tcW w:w="4637" w:type="dxa"/>
          </w:tcPr>
          <w:p w:rsidR="002760E2" w:rsidRPr="003459A8" w:rsidRDefault="002760E2" w:rsidP="00BC4B07">
            <w:pPr>
              <w:jc w:val="both"/>
              <w:rPr>
                <w:rFonts w:ascii="Verdana" w:hAnsi="Verdana" w:cs="Verdana"/>
                <w:sz w:val="18"/>
                <w:szCs w:val="18"/>
              </w:rPr>
            </w:pPr>
            <w:r w:rsidRPr="003459A8">
              <w:rPr>
                <w:rFonts w:ascii="Verdana" w:hAnsi="Verdana" w:cs="Verdana"/>
                <w:sz w:val="18"/>
                <w:szCs w:val="18"/>
              </w:rPr>
              <w:t>Application Server</w:t>
            </w:r>
          </w:p>
        </w:tc>
        <w:tc>
          <w:tcPr>
            <w:tcW w:w="4786" w:type="dxa"/>
          </w:tcPr>
          <w:p w:rsidR="002760E2" w:rsidRPr="003459A8" w:rsidRDefault="00A66AB3" w:rsidP="00BC4B07">
            <w:pPr>
              <w:jc w:val="both"/>
              <w:rPr>
                <w:rFonts w:ascii="Verdana" w:hAnsi="Verdana" w:cs="Verdana"/>
                <w:sz w:val="18"/>
                <w:szCs w:val="18"/>
              </w:rPr>
            </w:pPr>
            <w:r w:rsidRPr="003459A8">
              <w:rPr>
                <w:rFonts w:ascii="Verdana" w:hAnsi="Verdana" w:cs="Verdana"/>
                <w:sz w:val="18"/>
                <w:szCs w:val="18"/>
              </w:rPr>
              <w:t xml:space="preserve">WebLogic, </w:t>
            </w:r>
            <w:r>
              <w:rPr>
                <w:rFonts w:ascii="Verdana" w:hAnsi="Verdana" w:cs="Verdana"/>
                <w:sz w:val="18"/>
                <w:szCs w:val="18"/>
              </w:rPr>
              <w:t>J</w:t>
            </w:r>
            <w:r w:rsidRPr="003459A8">
              <w:rPr>
                <w:rFonts w:ascii="Verdana" w:hAnsi="Verdana" w:cs="Verdana"/>
                <w:sz w:val="18"/>
                <w:szCs w:val="18"/>
              </w:rPr>
              <w:t>Boss</w:t>
            </w:r>
          </w:p>
        </w:tc>
      </w:tr>
      <w:tr w:rsidR="002760E2" w:rsidTr="00BA2538">
        <w:tc>
          <w:tcPr>
            <w:tcW w:w="4637" w:type="dxa"/>
          </w:tcPr>
          <w:p w:rsidR="002760E2" w:rsidRPr="003459A8" w:rsidRDefault="002760E2" w:rsidP="00BC4B07">
            <w:pPr>
              <w:jc w:val="both"/>
              <w:rPr>
                <w:rFonts w:ascii="Verdana" w:hAnsi="Verdana" w:cs="Verdana"/>
                <w:sz w:val="18"/>
                <w:szCs w:val="18"/>
              </w:rPr>
            </w:pPr>
            <w:r w:rsidRPr="003459A8">
              <w:rPr>
                <w:rFonts w:ascii="Verdana" w:hAnsi="Verdana" w:cs="Verdana"/>
                <w:sz w:val="18"/>
                <w:szCs w:val="18"/>
              </w:rPr>
              <w:t>IDE’S</w:t>
            </w:r>
          </w:p>
        </w:tc>
        <w:tc>
          <w:tcPr>
            <w:tcW w:w="4786" w:type="dxa"/>
          </w:tcPr>
          <w:p w:rsidR="002760E2" w:rsidRPr="003459A8" w:rsidRDefault="002760E2" w:rsidP="00BC4B07">
            <w:pPr>
              <w:jc w:val="both"/>
              <w:rPr>
                <w:rFonts w:ascii="Verdana" w:hAnsi="Verdana" w:cs="Verdana"/>
                <w:sz w:val="18"/>
                <w:szCs w:val="18"/>
              </w:rPr>
            </w:pPr>
            <w:r w:rsidRPr="003459A8">
              <w:rPr>
                <w:rFonts w:ascii="Verdana" w:hAnsi="Verdana" w:cs="Verdana"/>
                <w:sz w:val="18"/>
                <w:szCs w:val="18"/>
              </w:rPr>
              <w:t xml:space="preserve"> Net </w:t>
            </w:r>
            <w:r w:rsidR="00A66AB3" w:rsidRPr="003459A8">
              <w:rPr>
                <w:rFonts w:ascii="Verdana" w:hAnsi="Verdana" w:cs="Verdana"/>
                <w:sz w:val="18"/>
                <w:szCs w:val="18"/>
              </w:rPr>
              <w:t>Beans, Eclipse</w:t>
            </w:r>
            <w:r w:rsidR="00DA1813" w:rsidRPr="003459A8">
              <w:rPr>
                <w:rFonts w:ascii="Verdana" w:hAnsi="Verdana" w:cs="Verdana"/>
                <w:sz w:val="18"/>
                <w:szCs w:val="18"/>
              </w:rPr>
              <w:t xml:space="preserve"> </w:t>
            </w:r>
            <w:r w:rsidR="00A66AB3">
              <w:rPr>
                <w:rFonts w:ascii="Verdana" w:hAnsi="Verdana" w:cs="Verdana"/>
                <w:sz w:val="18"/>
                <w:szCs w:val="18"/>
              </w:rPr>
              <w:t>,</w:t>
            </w:r>
            <w:r w:rsidR="00A66AB3">
              <w:t xml:space="preserve"> </w:t>
            </w:r>
            <w:r w:rsidR="00A66AB3" w:rsidRPr="00A66AB3">
              <w:rPr>
                <w:rFonts w:ascii="Verdana" w:hAnsi="Verdana" w:cs="Verdana"/>
                <w:sz w:val="18"/>
                <w:szCs w:val="18"/>
              </w:rPr>
              <w:t>Intellij Idea</w:t>
            </w:r>
          </w:p>
        </w:tc>
      </w:tr>
      <w:tr w:rsidR="002760E2" w:rsidTr="00BA2538">
        <w:tc>
          <w:tcPr>
            <w:tcW w:w="4637" w:type="dxa"/>
          </w:tcPr>
          <w:p w:rsidR="002760E2" w:rsidRPr="003459A8" w:rsidRDefault="00054354" w:rsidP="00054354">
            <w:pPr>
              <w:jc w:val="both"/>
              <w:rPr>
                <w:rFonts w:ascii="Verdana" w:hAnsi="Verdana" w:cs="Verdana"/>
                <w:sz w:val="18"/>
                <w:szCs w:val="18"/>
              </w:rPr>
            </w:pPr>
            <w:r w:rsidRPr="003459A8">
              <w:rPr>
                <w:rFonts w:ascii="Verdana" w:hAnsi="Verdana" w:cs="Verdana"/>
                <w:sz w:val="18"/>
                <w:szCs w:val="18"/>
              </w:rPr>
              <w:t>UI technology</w:t>
            </w:r>
          </w:p>
        </w:tc>
        <w:tc>
          <w:tcPr>
            <w:tcW w:w="4786" w:type="dxa"/>
          </w:tcPr>
          <w:p w:rsidR="002760E2" w:rsidRPr="003459A8" w:rsidRDefault="00A66AB3" w:rsidP="00BC4B07">
            <w:pPr>
              <w:jc w:val="both"/>
              <w:rPr>
                <w:rFonts w:ascii="Verdana" w:hAnsi="Verdana" w:cs="Verdana"/>
                <w:sz w:val="18"/>
                <w:szCs w:val="18"/>
              </w:rPr>
            </w:pPr>
            <w:r w:rsidRPr="003459A8">
              <w:rPr>
                <w:rFonts w:ascii="Verdana" w:hAnsi="Verdana" w:cs="Verdana"/>
                <w:sz w:val="18"/>
                <w:szCs w:val="18"/>
              </w:rPr>
              <w:t>DWR, Java</w:t>
            </w:r>
            <w:r w:rsidR="00054354" w:rsidRPr="003459A8">
              <w:rPr>
                <w:rFonts w:ascii="Verdana" w:hAnsi="Verdana" w:cs="Verdana"/>
                <w:sz w:val="18"/>
                <w:szCs w:val="18"/>
              </w:rPr>
              <w:t xml:space="preserve"> </w:t>
            </w:r>
            <w:r w:rsidRPr="003459A8">
              <w:rPr>
                <w:rFonts w:ascii="Verdana" w:hAnsi="Verdana" w:cs="Verdana"/>
                <w:sz w:val="18"/>
                <w:szCs w:val="18"/>
              </w:rPr>
              <w:t>Script, jquery, css3, Datatable</w:t>
            </w:r>
            <w:r w:rsidR="00054354" w:rsidRPr="003459A8">
              <w:rPr>
                <w:rFonts w:ascii="Verdana" w:hAnsi="Verdana" w:cs="Verdana"/>
                <w:sz w:val="18"/>
                <w:szCs w:val="18"/>
              </w:rPr>
              <w:t xml:space="preserve"> </w:t>
            </w:r>
            <w:r w:rsidR="002760E2" w:rsidRPr="003459A8">
              <w:rPr>
                <w:rFonts w:ascii="Verdana" w:hAnsi="Verdana" w:cs="Verdana"/>
                <w:sz w:val="18"/>
                <w:szCs w:val="18"/>
              </w:rPr>
              <w:t>HTML</w:t>
            </w:r>
            <w:r w:rsidR="00CE0374" w:rsidRPr="003459A8">
              <w:rPr>
                <w:rFonts w:ascii="Verdana" w:hAnsi="Verdana" w:cs="Verdana"/>
                <w:sz w:val="18"/>
                <w:szCs w:val="18"/>
              </w:rPr>
              <w:t xml:space="preserve"> (HTML5)</w:t>
            </w:r>
            <w:r w:rsidR="002760E2" w:rsidRPr="003459A8">
              <w:rPr>
                <w:rFonts w:ascii="Verdana" w:hAnsi="Verdana" w:cs="Verdana"/>
                <w:sz w:val="18"/>
                <w:szCs w:val="18"/>
              </w:rPr>
              <w:t>, XML</w:t>
            </w:r>
            <w:r>
              <w:rPr>
                <w:rFonts w:ascii="Verdana" w:hAnsi="Verdana" w:cs="Verdana"/>
                <w:sz w:val="18"/>
                <w:szCs w:val="18"/>
              </w:rPr>
              <w:t>, Angular JS</w:t>
            </w:r>
          </w:p>
        </w:tc>
      </w:tr>
      <w:tr w:rsidR="00135078" w:rsidTr="00BA2538">
        <w:tc>
          <w:tcPr>
            <w:tcW w:w="4637" w:type="dxa"/>
          </w:tcPr>
          <w:p w:rsidR="00135078" w:rsidRPr="003459A8" w:rsidRDefault="00054354" w:rsidP="00BC4B07">
            <w:pPr>
              <w:jc w:val="both"/>
              <w:rPr>
                <w:rFonts w:ascii="Verdana" w:hAnsi="Verdana" w:cs="Verdana"/>
                <w:sz w:val="18"/>
                <w:szCs w:val="18"/>
              </w:rPr>
            </w:pPr>
            <w:r w:rsidRPr="003459A8">
              <w:rPr>
                <w:rFonts w:ascii="Verdana" w:hAnsi="Verdana" w:cs="Verdana"/>
                <w:sz w:val="18"/>
                <w:szCs w:val="18"/>
              </w:rPr>
              <w:t>Other technology</w:t>
            </w:r>
          </w:p>
        </w:tc>
        <w:tc>
          <w:tcPr>
            <w:tcW w:w="4786" w:type="dxa"/>
          </w:tcPr>
          <w:p w:rsidR="00135078" w:rsidRPr="003459A8" w:rsidRDefault="00A66AB3" w:rsidP="007E1DEC">
            <w:pPr>
              <w:jc w:val="both"/>
              <w:rPr>
                <w:rFonts w:ascii="Verdana" w:hAnsi="Verdana" w:cs="Verdana"/>
                <w:sz w:val="18"/>
                <w:szCs w:val="18"/>
              </w:rPr>
            </w:pPr>
            <w:r w:rsidRPr="003459A8">
              <w:rPr>
                <w:rFonts w:ascii="Verdana" w:hAnsi="Verdana" w:cs="Verdana"/>
                <w:sz w:val="18"/>
                <w:szCs w:val="18"/>
              </w:rPr>
              <w:t>Fusion</w:t>
            </w:r>
            <w:r w:rsidR="007709C4" w:rsidRPr="003459A8">
              <w:rPr>
                <w:rFonts w:ascii="Verdana" w:hAnsi="Verdana" w:cs="Verdana"/>
                <w:sz w:val="18"/>
                <w:szCs w:val="18"/>
              </w:rPr>
              <w:t xml:space="preserve"> chart</w:t>
            </w:r>
            <w:r w:rsidR="00065A4D">
              <w:rPr>
                <w:rFonts w:ascii="Verdana" w:hAnsi="Verdana" w:cs="Verdana"/>
                <w:sz w:val="18"/>
                <w:szCs w:val="18"/>
              </w:rPr>
              <w:t>,</w:t>
            </w:r>
            <w:r>
              <w:rPr>
                <w:rFonts w:ascii="Verdana" w:hAnsi="Verdana" w:cs="Verdana"/>
                <w:sz w:val="18"/>
                <w:szCs w:val="18"/>
              </w:rPr>
              <w:t xml:space="preserve"> </w:t>
            </w:r>
            <w:r w:rsidR="00065A4D">
              <w:rPr>
                <w:rFonts w:ascii="Verdana" w:hAnsi="Verdana" w:cs="Verdana"/>
                <w:sz w:val="18"/>
                <w:szCs w:val="18"/>
              </w:rPr>
              <w:t>Drools</w:t>
            </w:r>
            <w:r w:rsidR="0072740A">
              <w:rPr>
                <w:rFonts w:ascii="Verdana" w:hAnsi="Verdana" w:cs="Verdana"/>
                <w:sz w:val="18"/>
                <w:szCs w:val="18"/>
              </w:rPr>
              <w:t>,</w:t>
            </w:r>
            <w:r>
              <w:rPr>
                <w:rFonts w:ascii="Verdana" w:hAnsi="Verdana" w:cs="Verdana"/>
                <w:sz w:val="18"/>
                <w:szCs w:val="18"/>
              </w:rPr>
              <w:t xml:space="preserve"> </w:t>
            </w:r>
            <w:r w:rsidR="0072740A">
              <w:rPr>
                <w:rFonts w:ascii="Verdana" w:hAnsi="Verdana" w:cs="Verdana"/>
                <w:sz w:val="18"/>
                <w:szCs w:val="18"/>
              </w:rPr>
              <w:t>JUNIT</w:t>
            </w:r>
            <w:r>
              <w:rPr>
                <w:rFonts w:ascii="Verdana" w:hAnsi="Verdana" w:cs="Verdana"/>
                <w:sz w:val="18"/>
                <w:szCs w:val="18"/>
              </w:rPr>
              <w:t xml:space="preserve"> </w:t>
            </w:r>
          </w:p>
        </w:tc>
      </w:tr>
      <w:tr w:rsidR="002760E2" w:rsidTr="00BA2538">
        <w:tc>
          <w:tcPr>
            <w:tcW w:w="4637" w:type="dxa"/>
          </w:tcPr>
          <w:p w:rsidR="002760E2" w:rsidRPr="003459A8" w:rsidRDefault="00781E0E" w:rsidP="00BC4B07">
            <w:pPr>
              <w:jc w:val="both"/>
              <w:rPr>
                <w:rFonts w:ascii="Verdana" w:hAnsi="Verdana" w:cs="Verdana"/>
                <w:sz w:val="18"/>
                <w:szCs w:val="18"/>
              </w:rPr>
            </w:pPr>
            <w:r w:rsidRPr="003459A8">
              <w:rPr>
                <w:rFonts w:ascii="Verdana" w:hAnsi="Verdana" w:cs="Verdana"/>
                <w:sz w:val="18"/>
                <w:szCs w:val="18"/>
              </w:rPr>
              <w:t>SOA</w:t>
            </w:r>
          </w:p>
        </w:tc>
        <w:tc>
          <w:tcPr>
            <w:tcW w:w="4786" w:type="dxa"/>
          </w:tcPr>
          <w:p w:rsidR="002760E2" w:rsidRPr="003459A8" w:rsidRDefault="00D16356" w:rsidP="00A66AB3">
            <w:pPr>
              <w:jc w:val="both"/>
              <w:rPr>
                <w:rFonts w:ascii="Verdana" w:hAnsi="Verdana" w:cs="Verdana"/>
                <w:sz w:val="18"/>
                <w:szCs w:val="18"/>
              </w:rPr>
            </w:pPr>
            <w:r w:rsidRPr="003459A8">
              <w:rPr>
                <w:rFonts w:ascii="Verdana" w:hAnsi="Verdana" w:cs="Verdana"/>
                <w:sz w:val="18"/>
                <w:szCs w:val="18"/>
              </w:rPr>
              <w:t>Web Services</w:t>
            </w:r>
            <w:r w:rsidR="00A66AB3">
              <w:rPr>
                <w:rFonts w:ascii="Verdana" w:hAnsi="Verdana" w:cs="Verdana"/>
                <w:sz w:val="18"/>
                <w:szCs w:val="18"/>
              </w:rPr>
              <w:t xml:space="preserve"> (Rest, Soap)</w:t>
            </w:r>
          </w:p>
        </w:tc>
      </w:tr>
    </w:tbl>
    <w:p w:rsidR="00943FE6" w:rsidRPr="0058795C" w:rsidRDefault="0058795C" w:rsidP="00D21641">
      <w:pPr>
        <w:shd w:val="clear" w:color="auto" w:fill="A6A6A6"/>
        <w:spacing w:before="100" w:beforeAutospacing="1" w:after="100" w:afterAutospacing="1"/>
        <w:jc w:val="center"/>
        <w:rPr>
          <w:rFonts w:ascii="Calibri" w:hAnsi="Calibri"/>
          <w:b/>
          <w:bCs/>
          <w:caps/>
        </w:rPr>
      </w:pPr>
      <w:r w:rsidRPr="0058795C">
        <w:rPr>
          <w:rFonts w:ascii="Calibri" w:hAnsi="Calibri"/>
          <w:b/>
          <w:bCs/>
          <w:caps/>
        </w:rPr>
        <w:t>Education Profile</w:t>
      </w:r>
    </w:p>
    <w:p w:rsidR="00D82ED8" w:rsidRDefault="00D82ED8" w:rsidP="00D82ED8">
      <w:pPr>
        <w:tabs>
          <w:tab w:val="left" w:pos="795"/>
        </w:tabs>
        <w:autoSpaceDE w:val="0"/>
        <w:autoSpaceDN w:val="0"/>
        <w:adjustRightInd w:val="0"/>
        <w:rPr>
          <w:rFonts w:ascii="Verdana" w:hAnsi="Verdana" w:cs="Verdana"/>
          <w:bCs/>
          <w:i/>
          <w:sz w:val="20"/>
          <w:szCs w:val="20"/>
        </w:rPr>
      </w:pPr>
    </w:p>
    <w:p w:rsidR="00D82ED8" w:rsidRDefault="00152910" w:rsidP="00D82ED8">
      <w:pPr>
        <w:spacing w:line="240" w:lineRule="exact"/>
        <w:jc w:val="both"/>
        <w:rPr>
          <w:rFonts w:ascii="Verdana" w:hAnsi="Verdana" w:cs="Arial"/>
          <w:sz w:val="18"/>
          <w:szCs w:val="18"/>
        </w:rPr>
      </w:pPr>
      <w:r>
        <w:rPr>
          <w:rFonts w:ascii="Verdana" w:hAnsi="Verdana" w:cs="Arial"/>
          <w:b/>
          <w:sz w:val="18"/>
          <w:szCs w:val="18"/>
        </w:rPr>
        <w:t>2009</w:t>
      </w:r>
      <w:r w:rsidRPr="008B1468">
        <w:rPr>
          <w:rFonts w:ascii="Verdana" w:hAnsi="Verdana" w:cs="Arial"/>
          <w:b/>
          <w:sz w:val="18"/>
          <w:szCs w:val="18"/>
        </w:rPr>
        <w:tab/>
      </w:r>
      <w:r w:rsidRPr="008B1468">
        <w:rPr>
          <w:rFonts w:ascii="Verdana" w:hAnsi="Verdana" w:cs="Arial"/>
          <w:b/>
          <w:sz w:val="18"/>
          <w:szCs w:val="18"/>
        </w:rPr>
        <w:tab/>
      </w:r>
      <w:r w:rsidRPr="008B1468">
        <w:rPr>
          <w:rFonts w:ascii="Verdana" w:hAnsi="Verdana" w:cs="Arial"/>
          <w:b/>
          <w:sz w:val="18"/>
          <w:szCs w:val="18"/>
        </w:rPr>
        <w:tab/>
      </w:r>
      <w:r w:rsidRPr="00D82ED8">
        <w:rPr>
          <w:rFonts w:ascii="Verdana" w:hAnsi="Verdana" w:cs="Verdana"/>
          <w:sz w:val="20"/>
          <w:szCs w:val="20"/>
        </w:rPr>
        <w:t>B.C. A</w:t>
      </w:r>
      <w:r w:rsidR="00D82ED8" w:rsidRPr="008B1468">
        <w:rPr>
          <w:rFonts w:ascii="Verdana" w:hAnsi="Verdana" w:cs="Arial"/>
          <w:sz w:val="18"/>
          <w:szCs w:val="18"/>
        </w:rPr>
        <w:t xml:space="preserve"> from </w:t>
      </w:r>
      <w:r w:rsidR="00D82ED8">
        <w:rPr>
          <w:rFonts w:ascii="Verdana" w:hAnsi="Verdana" w:cs="Arial"/>
          <w:sz w:val="18"/>
          <w:szCs w:val="18"/>
        </w:rPr>
        <w:t>Dr. Ram Manohar Lohi</w:t>
      </w:r>
      <w:r w:rsidR="003459A8">
        <w:rPr>
          <w:rFonts w:ascii="Verdana" w:hAnsi="Verdana" w:cs="Arial"/>
          <w:sz w:val="18"/>
          <w:szCs w:val="18"/>
        </w:rPr>
        <w:t>a Avadh University,Faizabad (U.P.)</w:t>
      </w:r>
    </w:p>
    <w:p w:rsidR="003459A8" w:rsidRDefault="00152910" w:rsidP="003459A8">
      <w:pPr>
        <w:spacing w:line="240" w:lineRule="exact"/>
        <w:jc w:val="both"/>
        <w:rPr>
          <w:rFonts w:ascii="Verdana" w:hAnsi="Verdana" w:cs="Arial"/>
          <w:sz w:val="18"/>
          <w:szCs w:val="18"/>
        </w:rPr>
      </w:pPr>
      <w:r>
        <w:rPr>
          <w:rFonts w:ascii="Verdana" w:hAnsi="Verdana" w:cs="Arial"/>
          <w:b/>
          <w:sz w:val="18"/>
          <w:szCs w:val="18"/>
        </w:rPr>
        <w:t>2012</w:t>
      </w:r>
      <w:r w:rsidRPr="008B1468">
        <w:rPr>
          <w:rFonts w:ascii="Verdana" w:hAnsi="Verdana" w:cs="Arial"/>
          <w:b/>
          <w:sz w:val="18"/>
          <w:szCs w:val="18"/>
        </w:rPr>
        <w:tab/>
      </w:r>
      <w:r w:rsidRPr="008B1468">
        <w:rPr>
          <w:rFonts w:ascii="Verdana" w:hAnsi="Verdana" w:cs="Arial"/>
          <w:b/>
          <w:sz w:val="18"/>
          <w:szCs w:val="18"/>
        </w:rPr>
        <w:tab/>
      </w:r>
      <w:r w:rsidRPr="008B1468">
        <w:rPr>
          <w:rFonts w:ascii="Verdana" w:hAnsi="Verdana" w:cs="Arial"/>
          <w:b/>
          <w:sz w:val="18"/>
          <w:szCs w:val="18"/>
        </w:rPr>
        <w:tab/>
      </w:r>
      <w:r>
        <w:rPr>
          <w:rFonts w:ascii="Verdana" w:hAnsi="Verdana" w:cs="Verdana"/>
          <w:sz w:val="20"/>
          <w:szCs w:val="20"/>
        </w:rPr>
        <w:t>M</w:t>
      </w:r>
      <w:r w:rsidRPr="00D82ED8">
        <w:rPr>
          <w:rFonts w:ascii="Verdana" w:hAnsi="Verdana" w:cs="Verdana"/>
          <w:sz w:val="20"/>
          <w:szCs w:val="20"/>
        </w:rPr>
        <w:t>.C. A</w:t>
      </w:r>
      <w:r w:rsidR="003459A8" w:rsidRPr="008B1468">
        <w:rPr>
          <w:rFonts w:ascii="Verdana" w:hAnsi="Verdana" w:cs="Arial"/>
          <w:sz w:val="18"/>
          <w:szCs w:val="18"/>
        </w:rPr>
        <w:t xml:space="preserve"> from </w:t>
      </w:r>
      <w:r w:rsidR="003459A8">
        <w:rPr>
          <w:rFonts w:ascii="Verdana" w:hAnsi="Verdana" w:cs="Arial"/>
          <w:sz w:val="18"/>
          <w:szCs w:val="18"/>
        </w:rPr>
        <w:t>Dr. Ram Manohar Lohia Avadh University,Faizabad (U.P.)</w:t>
      </w:r>
    </w:p>
    <w:p w:rsidR="003459A8" w:rsidRDefault="003459A8" w:rsidP="00D82ED8">
      <w:pPr>
        <w:spacing w:line="240" w:lineRule="exact"/>
        <w:jc w:val="both"/>
        <w:rPr>
          <w:rFonts w:ascii="Verdana" w:hAnsi="Verdana" w:cs="Arial"/>
          <w:sz w:val="18"/>
          <w:szCs w:val="18"/>
        </w:rPr>
      </w:pPr>
    </w:p>
    <w:p w:rsidR="003459A8" w:rsidRDefault="003459A8" w:rsidP="00D82ED8">
      <w:pPr>
        <w:spacing w:line="240" w:lineRule="exact"/>
        <w:jc w:val="both"/>
        <w:rPr>
          <w:rFonts w:ascii="Verdana" w:hAnsi="Verdana" w:cs="Verdana"/>
          <w:bCs/>
          <w:i/>
          <w:sz w:val="20"/>
          <w:szCs w:val="20"/>
        </w:rPr>
      </w:pPr>
    </w:p>
    <w:p w:rsidR="003459A8" w:rsidRDefault="003459A8" w:rsidP="00D82ED8">
      <w:pPr>
        <w:spacing w:line="240" w:lineRule="exact"/>
        <w:jc w:val="both"/>
        <w:rPr>
          <w:rFonts w:ascii="Verdana" w:hAnsi="Verdana" w:cs="Verdana"/>
          <w:bCs/>
          <w:i/>
          <w:sz w:val="20"/>
          <w:szCs w:val="20"/>
        </w:rPr>
      </w:pPr>
    </w:p>
    <w:p w:rsidR="00F34607" w:rsidRDefault="00F34607" w:rsidP="00D82ED8">
      <w:pPr>
        <w:spacing w:line="240" w:lineRule="exact"/>
        <w:jc w:val="both"/>
        <w:rPr>
          <w:rFonts w:ascii="Verdana" w:hAnsi="Verdana" w:cs="Verdana"/>
          <w:bCs/>
          <w:i/>
          <w:sz w:val="20"/>
          <w:szCs w:val="20"/>
        </w:rPr>
      </w:pPr>
    </w:p>
    <w:p w:rsidR="00F34607" w:rsidRDefault="00F34607" w:rsidP="00D82ED8">
      <w:pPr>
        <w:spacing w:line="240" w:lineRule="exact"/>
        <w:jc w:val="both"/>
        <w:rPr>
          <w:rFonts w:ascii="Verdana" w:hAnsi="Verdana" w:cs="Verdana"/>
          <w:bCs/>
          <w:i/>
          <w:sz w:val="20"/>
          <w:szCs w:val="20"/>
        </w:rPr>
      </w:pPr>
    </w:p>
    <w:p w:rsidR="003459A8" w:rsidRDefault="003459A8" w:rsidP="00D82ED8">
      <w:pPr>
        <w:spacing w:line="240" w:lineRule="exact"/>
        <w:jc w:val="both"/>
        <w:rPr>
          <w:rFonts w:ascii="Verdana" w:hAnsi="Verdana" w:cs="Verdana"/>
          <w:bCs/>
          <w:i/>
          <w:sz w:val="20"/>
          <w:szCs w:val="20"/>
        </w:rPr>
      </w:pPr>
    </w:p>
    <w:p w:rsidR="003459A8" w:rsidRPr="00DB6593" w:rsidRDefault="003459A8" w:rsidP="00D82ED8">
      <w:pPr>
        <w:spacing w:line="240" w:lineRule="exact"/>
        <w:jc w:val="both"/>
        <w:rPr>
          <w:rFonts w:ascii="Verdana" w:hAnsi="Verdana" w:cs="Verdana"/>
          <w:bCs/>
          <w:i/>
          <w:sz w:val="20"/>
          <w:szCs w:val="20"/>
        </w:rPr>
      </w:pPr>
    </w:p>
    <w:p w:rsidR="002301C7" w:rsidRPr="0058795C" w:rsidRDefault="0058795C" w:rsidP="00204003">
      <w:pPr>
        <w:pStyle w:val="Heading4"/>
        <w:shd w:val="clear" w:color="auto" w:fill="A6A6A6"/>
        <w:rPr>
          <w:sz w:val="24"/>
          <w:szCs w:val="24"/>
        </w:rPr>
      </w:pPr>
      <w:r w:rsidRPr="0058795C">
        <w:rPr>
          <w:sz w:val="24"/>
          <w:szCs w:val="24"/>
        </w:rPr>
        <w:t>Project Profile</w:t>
      </w:r>
    </w:p>
    <w:p w:rsidR="00EA7FC0" w:rsidRDefault="00EA7FC0" w:rsidP="00EA7FC0">
      <w:pPr>
        <w:spacing w:line="276" w:lineRule="auto"/>
        <w:rPr>
          <w:rFonts w:ascii="Verdana" w:hAnsi="Verdana" w:cs="Arial"/>
          <w:b/>
          <w:sz w:val="18"/>
          <w:szCs w:val="18"/>
        </w:rPr>
      </w:pPr>
      <w:r>
        <w:rPr>
          <w:rFonts w:ascii="Verdana" w:hAnsi="Verdana" w:cs="Arial"/>
          <w:b/>
          <w:sz w:val="18"/>
          <w:szCs w:val="18"/>
        </w:rPr>
        <w:t>Project # 1</w:t>
      </w:r>
      <w:r>
        <w:rPr>
          <w:rFonts w:ascii="Verdana" w:hAnsi="Verdana" w:cs="Arial"/>
          <w:b/>
          <w:sz w:val="18"/>
          <w:szCs w:val="18"/>
        </w:rPr>
        <w:tab/>
      </w:r>
      <w:r>
        <w:rPr>
          <w:rFonts w:ascii="Verdana" w:hAnsi="Verdana" w:cs="Arial"/>
          <w:b/>
          <w:sz w:val="18"/>
          <w:szCs w:val="18"/>
        </w:rPr>
        <w:tab/>
        <w:t xml:space="preserve">: </w:t>
      </w:r>
      <w:r w:rsidR="00E653CE">
        <w:rPr>
          <w:rFonts w:ascii="Verdana" w:hAnsi="Verdana" w:cs="Arial"/>
          <w:b/>
          <w:sz w:val="18"/>
          <w:szCs w:val="18"/>
        </w:rPr>
        <w:t>OASIS</w:t>
      </w:r>
    </w:p>
    <w:p w:rsidR="00EA7FC0" w:rsidRDefault="00EA7FC0" w:rsidP="00EA7FC0">
      <w:pPr>
        <w:spacing w:line="276" w:lineRule="auto"/>
        <w:rPr>
          <w:rFonts w:ascii="Verdana" w:hAnsi="Verdana" w:cs="Arial"/>
          <w:b/>
          <w:sz w:val="18"/>
          <w:szCs w:val="18"/>
        </w:rPr>
      </w:pPr>
      <w:r>
        <w:rPr>
          <w:rFonts w:ascii="Verdana" w:hAnsi="Verdana" w:cs="Arial"/>
          <w:b/>
          <w:sz w:val="18"/>
          <w:szCs w:val="18"/>
        </w:rPr>
        <w:t>Project Span</w:t>
      </w:r>
      <w:r w:rsidR="00A353E9">
        <w:rPr>
          <w:rFonts w:ascii="Verdana" w:hAnsi="Verdana" w:cs="Arial"/>
          <w:sz w:val="18"/>
          <w:szCs w:val="18"/>
        </w:rPr>
        <w:tab/>
      </w:r>
      <w:r w:rsidR="00FC2FB3">
        <w:rPr>
          <w:rFonts w:ascii="Verdana" w:hAnsi="Verdana" w:cs="Arial"/>
          <w:sz w:val="18"/>
          <w:szCs w:val="18"/>
        </w:rPr>
        <w:t xml:space="preserve">            : March 2016</w:t>
      </w:r>
      <w:r>
        <w:rPr>
          <w:rFonts w:ascii="Verdana" w:hAnsi="Verdana" w:cs="Arial"/>
          <w:sz w:val="18"/>
          <w:szCs w:val="18"/>
        </w:rPr>
        <w:t xml:space="preserve"> to </w:t>
      </w:r>
      <w:r w:rsidR="00A353E9">
        <w:rPr>
          <w:rFonts w:ascii="Verdana" w:hAnsi="Verdana" w:cs="Arial"/>
          <w:sz w:val="18"/>
          <w:szCs w:val="18"/>
        </w:rPr>
        <w:t>till date</w:t>
      </w:r>
    </w:p>
    <w:p w:rsidR="00EA7FC0" w:rsidRDefault="00EA7FC0" w:rsidP="00EA7FC0">
      <w:pPr>
        <w:spacing w:line="276" w:lineRule="auto"/>
        <w:rPr>
          <w:rFonts w:ascii="Verdana" w:hAnsi="Verdana" w:cs="Arial"/>
          <w:b/>
          <w:sz w:val="18"/>
          <w:szCs w:val="18"/>
          <w:lang w:val="en-GB"/>
        </w:rPr>
      </w:pPr>
      <w:r>
        <w:rPr>
          <w:rFonts w:ascii="Verdana" w:hAnsi="Verdana" w:cs="Arial"/>
          <w:b/>
          <w:sz w:val="18"/>
          <w:szCs w:val="18"/>
        </w:rPr>
        <w:t>Technologies Used</w:t>
      </w:r>
      <w:r>
        <w:rPr>
          <w:rFonts w:ascii="Verdana" w:hAnsi="Verdana" w:cs="Arial"/>
          <w:sz w:val="18"/>
          <w:szCs w:val="18"/>
        </w:rPr>
        <w:tab/>
        <w:t xml:space="preserve">: JAVA, J2EE, </w:t>
      </w:r>
      <w:r w:rsidR="003D72F9">
        <w:rPr>
          <w:rFonts w:ascii="Verdana" w:hAnsi="Verdana" w:cs="Arial"/>
          <w:sz w:val="18"/>
          <w:szCs w:val="18"/>
        </w:rPr>
        <w:t xml:space="preserve">Java Fx, </w:t>
      </w:r>
      <w:r>
        <w:rPr>
          <w:rFonts w:ascii="Verdana" w:hAnsi="Verdana" w:cs="Arial"/>
          <w:sz w:val="18"/>
          <w:szCs w:val="18"/>
        </w:rPr>
        <w:t>Jquery, DWR and Java script.</w:t>
      </w:r>
    </w:p>
    <w:p w:rsidR="00EA7FC0" w:rsidRDefault="00EA7FC0" w:rsidP="00EA7FC0">
      <w:pPr>
        <w:spacing w:line="276" w:lineRule="auto"/>
        <w:jc w:val="both"/>
        <w:rPr>
          <w:rFonts w:ascii="Verdana" w:hAnsi="Verdana" w:cs="Arial"/>
          <w:b/>
          <w:sz w:val="18"/>
          <w:szCs w:val="18"/>
        </w:rPr>
      </w:pPr>
      <w:r>
        <w:rPr>
          <w:rFonts w:ascii="Verdana" w:hAnsi="Verdana" w:cs="Arial"/>
          <w:b/>
          <w:sz w:val="18"/>
          <w:szCs w:val="18"/>
        </w:rPr>
        <w:t>Framework</w:t>
      </w:r>
      <w:r>
        <w:rPr>
          <w:rFonts w:ascii="Verdana" w:hAnsi="Verdana" w:cs="Arial"/>
          <w:b/>
          <w:sz w:val="18"/>
          <w:szCs w:val="18"/>
        </w:rPr>
        <w:tab/>
      </w:r>
      <w:r>
        <w:rPr>
          <w:rFonts w:ascii="Verdana" w:hAnsi="Verdana" w:cs="Arial"/>
          <w:b/>
          <w:sz w:val="18"/>
          <w:szCs w:val="18"/>
        </w:rPr>
        <w:tab/>
        <w:t xml:space="preserve">: </w:t>
      </w:r>
      <w:r>
        <w:rPr>
          <w:rFonts w:ascii="Verdana" w:hAnsi="Verdana" w:cs="Arial"/>
          <w:sz w:val="18"/>
          <w:szCs w:val="18"/>
        </w:rPr>
        <w:t xml:space="preserve">Spring 3.1, Spring </w:t>
      </w:r>
      <w:r w:rsidR="004F0E8A">
        <w:rPr>
          <w:rFonts w:ascii="Verdana" w:hAnsi="Verdana" w:cs="Arial"/>
          <w:sz w:val="18"/>
          <w:szCs w:val="18"/>
        </w:rPr>
        <w:t>Boot,</w:t>
      </w:r>
      <w:r>
        <w:rPr>
          <w:rFonts w:ascii="Verdana" w:hAnsi="Verdana" w:cs="Arial"/>
          <w:sz w:val="18"/>
          <w:szCs w:val="18"/>
        </w:rPr>
        <w:t xml:space="preserve"> </w:t>
      </w:r>
      <w:r>
        <w:rPr>
          <w:rFonts w:ascii="Verdana" w:hAnsi="Verdana" w:cs="Arial"/>
          <w:sz w:val="18"/>
          <w:szCs w:val="18"/>
          <w:lang w:val="fr-FR"/>
        </w:rPr>
        <w:t xml:space="preserve">Hibernante </w:t>
      </w:r>
      <w:r w:rsidR="004F0E8A">
        <w:rPr>
          <w:rFonts w:ascii="Verdana" w:hAnsi="Verdana" w:cs="Arial"/>
          <w:sz w:val="18"/>
          <w:szCs w:val="18"/>
          <w:lang w:val="fr-FR"/>
        </w:rPr>
        <w:t>3.5, Angular</w:t>
      </w:r>
    </w:p>
    <w:p w:rsidR="00294926" w:rsidRDefault="00EA7FC0" w:rsidP="00EA7FC0">
      <w:pPr>
        <w:spacing w:line="276" w:lineRule="auto"/>
        <w:rPr>
          <w:rFonts w:ascii="Verdana" w:hAnsi="Verdana" w:cs="Arial"/>
          <w:sz w:val="18"/>
          <w:szCs w:val="18"/>
        </w:rPr>
      </w:pPr>
      <w:r>
        <w:rPr>
          <w:rFonts w:ascii="Verdana" w:hAnsi="Verdana" w:cs="Arial"/>
          <w:b/>
          <w:sz w:val="18"/>
          <w:szCs w:val="18"/>
        </w:rPr>
        <w:t>Database</w:t>
      </w:r>
      <w:r>
        <w:rPr>
          <w:rFonts w:ascii="Verdana" w:hAnsi="Verdana" w:cs="Arial"/>
          <w:sz w:val="18"/>
          <w:szCs w:val="18"/>
        </w:rPr>
        <w:tab/>
      </w:r>
      <w:r>
        <w:rPr>
          <w:rFonts w:ascii="Verdana" w:hAnsi="Verdana" w:cs="Arial"/>
          <w:sz w:val="18"/>
          <w:szCs w:val="18"/>
        </w:rPr>
        <w:tab/>
        <w:t>: PostgreSQL 9.3</w:t>
      </w:r>
    </w:p>
    <w:p w:rsidR="00EA7FC0" w:rsidRDefault="00EA7FC0" w:rsidP="00EA7FC0">
      <w:pPr>
        <w:spacing w:line="276" w:lineRule="auto"/>
        <w:rPr>
          <w:rFonts w:ascii="Verdana" w:hAnsi="Verdana" w:cs="Arial"/>
          <w:b/>
          <w:sz w:val="18"/>
          <w:szCs w:val="18"/>
        </w:rPr>
      </w:pPr>
      <w:r>
        <w:rPr>
          <w:rFonts w:ascii="Verdana" w:hAnsi="Verdana" w:cs="Arial"/>
          <w:b/>
          <w:sz w:val="18"/>
          <w:szCs w:val="18"/>
        </w:rPr>
        <w:t>IDE</w:t>
      </w:r>
      <w:r>
        <w:rPr>
          <w:rFonts w:ascii="Verdana" w:hAnsi="Verdana" w:cs="Arial"/>
          <w:sz w:val="18"/>
          <w:szCs w:val="18"/>
        </w:rPr>
        <w:tab/>
      </w:r>
      <w:r>
        <w:rPr>
          <w:rFonts w:ascii="Verdana" w:hAnsi="Verdana" w:cs="Arial"/>
          <w:sz w:val="18"/>
          <w:szCs w:val="18"/>
        </w:rPr>
        <w:tab/>
      </w:r>
      <w:r>
        <w:rPr>
          <w:rFonts w:ascii="Verdana" w:hAnsi="Verdana" w:cs="Arial"/>
          <w:sz w:val="18"/>
          <w:szCs w:val="18"/>
        </w:rPr>
        <w:tab/>
        <w:t>: Eclipse</w:t>
      </w:r>
    </w:p>
    <w:p w:rsidR="00751AB7" w:rsidRDefault="00EA7FC0" w:rsidP="00EA7FC0">
      <w:pPr>
        <w:spacing w:line="276" w:lineRule="auto"/>
        <w:rPr>
          <w:rFonts w:ascii="Verdana" w:hAnsi="Verdana" w:cs="Arial"/>
          <w:sz w:val="18"/>
          <w:szCs w:val="18"/>
        </w:rPr>
      </w:pPr>
      <w:r>
        <w:rPr>
          <w:rFonts w:ascii="Verdana" w:hAnsi="Verdana" w:cs="Arial"/>
          <w:b/>
          <w:sz w:val="18"/>
          <w:szCs w:val="18"/>
        </w:rPr>
        <w:t>Web Server</w:t>
      </w:r>
      <w:r w:rsidR="00751AB7">
        <w:rPr>
          <w:rFonts w:ascii="Verdana" w:hAnsi="Verdana" w:cs="Arial"/>
          <w:sz w:val="18"/>
          <w:szCs w:val="18"/>
        </w:rPr>
        <w:tab/>
      </w:r>
      <w:r w:rsidR="00751AB7">
        <w:rPr>
          <w:rFonts w:ascii="Verdana" w:hAnsi="Verdana" w:cs="Arial"/>
          <w:sz w:val="18"/>
          <w:szCs w:val="18"/>
        </w:rPr>
        <w:tab/>
        <w:t>: Tomcat 8</w:t>
      </w:r>
      <w:r>
        <w:rPr>
          <w:rFonts w:ascii="Verdana" w:hAnsi="Verdana" w:cs="Arial"/>
          <w:sz w:val="18"/>
          <w:szCs w:val="18"/>
        </w:rPr>
        <w:t>.0</w:t>
      </w:r>
    </w:p>
    <w:p w:rsidR="00EA7FC0" w:rsidRDefault="00EA7FC0" w:rsidP="00EA7FC0">
      <w:pPr>
        <w:spacing w:line="276" w:lineRule="auto"/>
        <w:rPr>
          <w:rFonts w:ascii="Verdana" w:hAnsi="Verdana" w:cs="Arial"/>
          <w:b/>
          <w:sz w:val="18"/>
          <w:szCs w:val="18"/>
          <w:lang w:val="en-GB"/>
        </w:rPr>
      </w:pPr>
      <w:r>
        <w:rPr>
          <w:rFonts w:ascii="Verdana" w:hAnsi="Verdana" w:cs="Arial"/>
          <w:b/>
          <w:sz w:val="18"/>
          <w:szCs w:val="18"/>
        </w:rPr>
        <w:t>Other Technologies</w:t>
      </w:r>
      <w:r>
        <w:rPr>
          <w:rFonts w:ascii="Verdana" w:hAnsi="Verdana" w:cs="Arial"/>
          <w:b/>
          <w:sz w:val="18"/>
          <w:szCs w:val="18"/>
        </w:rPr>
        <w:tab/>
        <w:t xml:space="preserve">: </w:t>
      </w:r>
      <w:r>
        <w:rPr>
          <w:rFonts w:ascii="Verdana" w:hAnsi="Verdana" w:cs="Arial"/>
          <w:sz w:val="18"/>
          <w:szCs w:val="18"/>
        </w:rPr>
        <w:t xml:space="preserve">Fusion Chart </w:t>
      </w:r>
    </w:p>
    <w:p w:rsidR="00EA7FC0" w:rsidRDefault="00EA7FC0" w:rsidP="00EA7FC0">
      <w:pPr>
        <w:spacing w:line="276" w:lineRule="auto"/>
        <w:rPr>
          <w:rFonts w:ascii="Verdana" w:hAnsi="Verdana" w:cs="Arial"/>
          <w:b/>
          <w:sz w:val="18"/>
          <w:szCs w:val="18"/>
        </w:rPr>
      </w:pPr>
      <w:r>
        <w:rPr>
          <w:rFonts w:ascii="Verdana" w:hAnsi="Verdana" w:cs="Arial"/>
          <w:b/>
          <w:sz w:val="18"/>
          <w:szCs w:val="18"/>
        </w:rPr>
        <w:t>OS</w:t>
      </w:r>
      <w:r>
        <w:rPr>
          <w:rFonts w:ascii="Verdana" w:hAnsi="Verdana" w:cs="Arial"/>
          <w:b/>
          <w:sz w:val="18"/>
          <w:szCs w:val="18"/>
        </w:rPr>
        <w:tab/>
      </w:r>
      <w:r w:rsidR="007D6738">
        <w:rPr>
          <w:rFonts w:ascii="Verdana" w:hAnsi="Verdana" w:cs="Arial"/>
          <w:sz w:val="18"/>
          <w:szCs w:val="18"/>
        </w:rPr>
        <w:tab/>
      </w:r>
      <w:r w:rsidR="007D6738">
        <w:rPr>
          <w:rFonts w:ascii="Verdana" w:hAnsi="Verdana" w:cs="Arial"/>
          <w:sz w:val="18"/>
          <w:szCs w:val="18"/>
        </w:rPr>
        <w:tab/>
        <w:t>: WINDOWS 10</w:t>
      </w:r>
    </w:p>
    <w:p w:rsidR="00EA7FC0" w:rsidRDefault="00EA7FC0" w:rsidP="00EA7FC0">
      <w:pPr>
        <w:spacing w:line="240" w:lineRule="exact"/>
        <w:jc w:val="both"/>
        <w:rPr>
          <w:rFonts w:ascii="Verdana" w:hAnsi="Verdana" w:cs="Arial"/>
          <w:b/>
          <w:sz w:val="18"/>
          <w:szCs w:val="18"/>
        </w:rPr>
      </w:pPr>
      <w:r>
        <w:rPr>
          <w:rFonts w:ascii="Verdana" w:hAnsi="Verdana" w:cs="Arial"/>
          <w:b/>
          <w:sz w:val="18"/>
          <w:szCs w:val="18"/>
        </w:rPr>
        <w:t>Team Size</w:t>
      </w:r>
      <w:r w:rsidR="003B58C2">
        <w:rPr>
          <w:rFonts w:ascii="Verdana" w:hAnsi="Verdana" w:cs="Arial"/>
          <w:sz w:val="18"/>
          <w:szCs w:val="18"/>
        </w:rPr>
        <w:tab/>
      </w:r>
      <w:r w:rsidR="003B58C2">
        <w:rPr>
          <w:rFonts w:ascii="Verdana" w:hAnsi="Verdana" w:cs="Arial"/>
          <w:sz w:val="18"/>
          <w:szCs w:val="18"/>
        </w:rPr>
        <w:tab/>
        <w:t>: 3</w:t>
      </w:r>
    </w:p>
    <w:p w:rsidR="00EA7FC0" w:rsidRDefault="00EA7FC0" w:rsidP="00EA7FC0">
      <w:pPr>
        <w:spacing w:line="240" w:lineRule="exact"/>
        <w:jc w:val="both"/>
        <w:rPr>
          <w:rFonts w:ascii="Verdana" w:hAnsi="Verdana" w:cs="Arial"/>
          <w:b/>
          <w:sz w:val="18"/>
          <w:szCs w:val="18"/>
        </w:rPr>
      </w:pPr>
    </w:p>
    <w:p w:rsidR="00630116" w:rsidRDefault="00EA7FC0" w:rsidP="00630116">
      <w:pPr>
        <w:spacing w:line="276" w:lineRule="auto"/>
        <w:jc w:val="both"/>
        <w:rPr>
          <w:rFonts w:ascii="Verdana" w:hAnsi="Verdana" w:cs="Arial"/>
          <w:sz w:val="18"/>
          <w:szCs w:val="18"/>
        </w:rPr>
      </w:pPr>
      <w:r>
        <w:rPr>
          <w:rFonts w:ascii="Verdana" w:hAnsi="Verdana" w:cs="Arial"/>
          <w:b/>
          <w:sz w:val="18"/>
          <w:szCs w:val="18"/>
        </w:rPr>
        <w:t xml:space="preserve">Project details   </w:t>
      </w:r>
      <w:r w:rsidR="00630116">
        <w:rPr>
          <w:rFonts w:ascii="Verdana" w:hAnsi="Verdana" w:cs="Arial"/>
          <w:sz w:val="18"/>
          <w:szCs w:val="18"/>
        </w:rPr>
        <w:t>Oasis is a testing tool that can test any type of application ie desktop application, web application and web services</w:t>
      </w:r>
      <w:r w:rsidR="00630116" w:rsidRPr="009661E1">
        <w:rPr>
          <w:rFonts w:ascii="Verdana" w:hAnsi="Verdana" w:cs="Arial"/>
          <w:sz w:val="18"/>
          <w:szCs w:val="18"/>
        </w:rPr>
        <w:t>.</w:t>
      </w:r>
      <w:r w:rsidR="00630116" w:rsidRPr="00562EF9">
        <w:rPr>
          <w:rFonts w:ascii="Verdana" w:hAnsi="Verdana" w:cs="Arial"/>
          <w:sz w:val="18"/>
          <w:szCs w:val="18"/>
        </w:rPr>
        <w:t xml:space="preserve"> We migrated oasis dektop application to web application taking latest technologies in the market to make testing more easy for user. All the configuration will be placed over the ui where user no need to make more efforts to configure the testing application.</w:t>
      </w:r>
    </w:p>
    <w:p w:rsidR="00630116" w:rsidRDefault="00630116" w:rsidP="00630116">
      <w:pPr>
        <w:spacing w:line="276" w:lineRule="auto"/>
        <w:jc w:val="both"/>
        <w:rPr>
          <w:rFonts w:ascii="Verdana" w:hAnsi="Verdana" w:cs="Arial"/>
          <w:sz w:val="18"/>
          <w:szCs w:val="18"/>
        </w:rPr>
      </w:pPr>
      <w:r>
        <w:rPr>
          <w:rFonts w:ascii="Verdana" w:hAnsi="Verdana" w:cs="Arial"/>
          <w:sz w:val="18"/>
          <w:szCs w:val="18"/>
        </w:rPr>
        <w:t>This application based on selenium, sikuli, appium and soap builder to test web application, desktop application, mobile application and soap web services.</w:t>
      </w:r>
    </w:p>
    <w:p w:rsidR="00EA7FC0" w:rsidRDefault="00EA7FC0" w:rsidP="00630116">
      <w:pPr>
        <w:spacing w:line="240" w:lineRule="exact"/>
        <w:jc w:val="both"/>
        <w:rPr>
          <w:rFonts w:ascii="Verdana" w:hAnsi="Verdana" w:cs="Arial"/>
          <w:sz w:val="18"/>
          <w:szCs w:val="18"/>
        </w:rPr>
      </w:pPr>
    </w:p>
    <w:p w:rsidR="00EA7FC0" w:rsidRDefault="00EA7FC0" w:rsidP="00EA7FC0">
      <w:pPr>
        <w:spacing w:line="276" w:lineRule="auto"/>
        <w:rPr>
          <w:rFonts w:ascii="Verdana" w:hAnsi="Verdana" w:cs="Arial"/>
          <w:sz w:val="18"/>
          <w:szCs w:val="18"/>
        </w:rPr>
      </w:pPr>
      <w:r>
        <w:rPr>
          <w:rFonts w:ascii="Verdana" w:hAnsi="Verdana" w:cs="Arial"/>
          <w:b/>
          <w:sz w:val="18"/>
          <w:szCs w:val="18"/>
        </w:rPr>
        <w:t>Roles and Responsibilities</w:t>
      </w:r>
    </w:p>
    <w:p w:rsidR="00EA7FC0" w:rsidRDefault="00EA7FC0" w:rsidP="00EA7FC0">
      <w:pPr>
        <w:numPr>
          <w:ilvl w:val="0"/>
          <w:numId w:val="41"/>
        </w:numPr>
        <w:suppressAutoHyphens/>
        <w:spacing w:line="276" w:lineRule="auto"/>
        <w:rPr>
          <w:rFonts w:ascii="Verdana" w:hAnsi="Verdana" w:cs="Arial"/>
          <w:sz w:val="18"/>
          <w:szCs w:val="18"/>
        </w:rPr>
      </w:pPr>
      <w:r>
        <w:rPr>
          <w:rFonts w:ascii="Verdana" w:hAnsi="Verdana" w:cs="Arial"/>
          <w:sz w:val="18"/>
          <w:szCs w:val="18"/>
        </w:rPr>
        <w:t>Involved in requirement study, designing, coding and bug fixing.</w:t>
      </w:r>
    </w:p>
    <w:p w:rsidR="00EA7FC0" w:rsidRDefault="00EA7FC0" w:rsidP="00EA7FC0">
      <w:pPr>
        <w:spacing w:line="276" w:lineRule="auto"/>
        <w:rPr>
          <w:rFonts w:ascii="Verdana" w:hAnsi="Verdana" w:cs="Arial"/>
          <w:sz w:val="18"/>
          <w:szCs w:val="18"/>
        </w:rPr>
      </w:pPr>
      <w:r>
        <w:rPr>
          <w:rFonts w:ascii="Verdana" w:hAnsi="Verdana" w:cs="Arial"/>
          <w:sz w:val="18"/>
          <w:szCs w:val="18"/>
        </w:rPr>
        <w:t xml:space="preserve">Worked on </w:t>
      </w:r>
      <w:r w:rsidR="00630116">
        <w:rPr>
          <w:rFonts w:ascii="Verdana" w:hAnsi="Verdana" w:cs="Arial"/>
          <w:sz w:val="18"/>
          <w:szCs w:val="18"/>
        </w:rPr>
        <w:t>OASIS</w:t>
      </w:r>
      <w:r>
        <w:rPr>
          <w:rFonts w:ascii="Verdana" w:hAnsi="Verdana" w:cs="Arial"/>
          <w:sz w:val="18"/>
          <w:szCs w:val="18"/>
        </w:rPr>
        <w:t xml:space="preserve"> core engine, scheduling and Queuing engine.</w:t>
      </w:r>
    </w:p>
    <w:p w:rsidR="00630116" w:rsidRDefault="00630116" w:rsidP="00EA7FC0">
      <w:pPr>
        <w:spacing w:line="276" w:lineRule="auto"/>
        <w:rPr>
          <w:rFonts w:ascii="Verdana" w:hAnsi="Verdana" w:cs="Arial"/>
          <w:sz w:val="18"/>
          <w:szCs w:val="18"/>
        </w:rPr>
      </w:pPr>
    </w:p>
    <w:p w:rsidR="00152910" w:rsidRDefault="00152910" w:rsidP="00EA7FC0">
      <w:pPr>
        <w:spacing w:line="276" w:lineRule="auto"/>
        <w:rPr>
          <w:rFonts w:ascii="Verdana" w:hAnsi="Verdana" w:cs="Arial"/>
          <w:sz w:val="18"/>
          <w:szCs w:val="18"/>
        </w:rPr>
      </w:pPr>
    </w:p>
    <w:p w:rsidR="00152910" w:rsidRDefault="00EA4B97" w:rsidP="00152910">
      <w:pPr>
        <w:spacing w:line="276" w:lineRule="auto"/>
        <w:rPr>
          <w:rFonts w:ascii="Verdana" w:hAnsi="Verdana" w:cs="Arial"/>
          <w:b/>
          <w:sz w:val="18"/>
          <w:szCs w:val="18"/>
        </w:rPr>
      </w:pPr>
      <w:r>
        <w:rPr>
          <w:rFonts w:ascii="Verdana" w:hAnsi="Verdana" w:cs="Arial"/>
          <w:b/>
          <w:sz w:val="18"/>
          <w:szCs w:val="18"/>
        </w:rPr>
        <w:t>Project # 2</w:t>
      </w:r>
      <w:r w:rsidR="00152910">
        <w:rPr>
          <w:rFonts w:ascii="Verdana" w:hAnsi="Verdana" w:cs="Arial"/>
          <w:b/>
          <w:sz w:val="18"/>
          <w:szCs w:val="18"/>
        </w:rPr>
        <w:tab/>
      </w:r>
      <w:r w:rsidR="00152910">
        <w:rPr>
          <w:rFonts w:ascii="Verdana" w:hAnsi="Verdana" w:cs="Arial"/>
          <w:b/>
          <w:sz w:val="18"/>
          <w:szCs w:val="18"/>
        </w:rPr>
        <w:tab/>
        <w:t>: Collector</w:t>
      </w:r>
    </w:p>
    <w:p w:rsidR="00152910" w:rsidRDefault="00152910" w:rsidP="00152910">
      <w:pPr>
        <w:spacing w:line="276" w:lineRule="auto"/>
        <w:rPr>
          <w:rFonts w:ascii="Verdana" w:hAnsi="Verdana" w:cs="Arial"/>
          <w:b/>
          <w:sz w:val="18"/>
          <w:szCs w:val="18"/>
        </w:rPr>
      </w:pPr>
      <w:r>
        <w:rPr>
          <w:rFonts w:ascii="Verdana" w:hAnsi="Verdana" w:cs="Arial"/>
          <w:b/>
          <w:sz w:val="18"/>
          <w:szCs w:val="18"/>
        </w:rPr>
        <w:t>Project Span</w:t>
      </w:r>
      <w:r>
        <w:rPr>
          <w:rFonts w:ascii="Verdana" w:hAnsi="Verdana" w:cs="Arial"/>
          <w:sz w:val="18"/>
          <w:szCs w:val="18"/>
        </w:rPr>
        <w:tab/>
        <w:t xml:space="preserve">:          Nov 2014 to </w:t>
      </w:r>
      <w:r w:rsidR="008A1C67">
        <w:rPr>
          <w:rFonts w:ascii="Verdana" w:hAnsi="Verdana" w:cs="Arial"/>
          <w:sz w:val="18"/>
          <w:szCs w:val="18"/>
        </w:rPr>
        <w:t>Jan 2016</w:t>
      </w:r>
    </w:p>
    <w:p w:rsidR="00152910" w:rsidRDefault="00152910" w:rsidP="00152910">
      <w:pPr>
        <w:spacing w:line="276" w:lineRule="auto"/>
        <w:rPr>
          <w:rFonts w:ascii="Verdana" w:hAnsi="Verdana" w:cs="Arial"/>
          <w:b/>
          <w:sz w:val="18"/>
          <w:szCs w:val="18"/>
          <w:lang w:val="en-GB"/>
        </w:rPr>
      </w:pPr>
      <w:r>
        <w:rPr>
          <w:rFonts w:ascii="Verdana" w:hAnsi="Verdana" w:cs="Arial"/>
          <w:b/>
          <w:sz w:val="18"/>
          <w:szCs w:val="18"/>
        </w:rPr>
        <w:t>Technologies Used</w:t>
      </w:r>
      <w:r>
        <w:rPr>
          <w:rFonts w:ascii="Verdana" w:hAnsi="Verdana" w:cs="Arial"/>
          <w:sz w:val="18"/>
          <w:szCs w:val="18"/>
        </w:rPr>
        <w:tab/>
        <w:t>: JAVA, J2EE, Jquery, DWR and Java script.</w:t>
      </w:r>
    </w:p>
    <w:p w:rsidR="00152910" w:rsidRDefault="00152910" w:rsidP="00152910">
      <w:pPr>
        <w:spacing w:line="276" w:lineRule="auto"/>
        <w:jc w:val="both"/>
        <w:rPr>
          <w:rFonts w:ascii="Verdana" w:hAnsi="Verdana" w:cs="Arial"/>
          <w:b/>
          <w:sz w:val="18"/>
          <w:szCs w:val="18"/>
        </w:rPr>
      </w:pPr>
      <w:r>
        <w:rPr>
          <w:rFonts w:ascii="Verdana" w:hAnsi="Verdana" w:cs="Arial"/>
          <w:b/>
          <w:sz w:val="18"/>
          <w:szCs w:val="18"/>
        </w:rPr>
        <w:t>Framework</w:t>
      </w:r>
      <w:r>
        <w:rPr>
          <w:rFonts w:ascii="Verdana" w:hAnsi="Verdana" w:cs="Arial"/>
          <w:b/>
          <w:sz w:val="18"/>
          <w:szCs w:val="18"/>
        </w:rPr>
        <w:tab/>
      </w:r>
      <w:r>
        <w:rPr>
          <w:rFonts w:ascii="Verdana" w:hAnsi="Verdana" w:cs="Arial"/>
          <w:b/>
          <w:sz w:val="18"/>
          <w:szCs w:val="18"/>
        </w:rPr>
        <w:tab/>
        <w:t xml:space="preserve">: </w:t>
      </w:r>
      <w:r>
        <w:rPr>
          <w:rFonts w:ascii="Verdana" w:hAnsi="Verdana" w:cs="Arial"/>
          <w:sz w:val="18"/>
          <w:szCs w:val="18"/>
        </w:rPr>
        <w:t xml:space="preserve">Spring 3.1, Spring Batch 2.0, </w:t>
      </w:r>
      <w:r>
        <w:rPr>
          <w:rFonts w:ascii="Verdana" w:hAnsi="Verdana" w:cs="Arial"/>
          <w:sz w:val="18"/>
          <w:szCs w:val="18"/>
          <w:lang w:val="fr-FR"/>
        </w:rPr>
        <w:t>Hibernante 3.5</w:t>
      </w:r>
    </w:p>
    <w:p w:rsidR="00152910" w:rsidRDefault="00152910" w:rsidP="00152910">
      <w:pPr>
        <w:spacing w:line="276" w:lineRule="auto"/>
        <w:rPr>
          <w:rFonts w:ascii="Verdana" w:hAnsi="Verdana" w:cs="Arial"/>
          <w:b/>
          <w:sz w:val="18"/>
          <w:szCs w:val="18"/>
        </w:rPr>
      </w:pPr>
      <w:r>
        <w:rPr>
          <w:rFonts w:ascii="Verdana" w:hAnsi="Verdana" w:cs="Arial"/>
          <w:b/>
          <w:sz w:val="18"/>
          <w:szCs w:val="18"/>
        </w:rPr>
        <w:t>Database</w:t>
      </w:r>
      <w:r>
        <w:rPr>
          <w:rFonts w:ascii="Verdana" w:hAnsi="Verdana" w:cs="Arial"/>
          <w:sz w:val="18"/>
          <w:szCs w:val="18"/>
        </w:rPr>
        <w:tab/>
      </w:r>
      <w:r>
        <w:rPr>
          <w:rFonts w:ascii="Verdana" w:hAnsi="Verdana" w:cs="Arial"/>
          <w:sz w:val="18"/>
          <w:szCs w:val="18"/>
        </w:rPr>
        <w:tab/>
        <w:t>: PostgreSQL 9.3/SQLServer 2008</w:t>
      </w:r>
    </w:p>
    <w:p w:rsidR="00152910" w:rsidRDefault="00152910" w:rsidP="00152910">
      <w:pPr>
        <w:spacing w:line="276" w:lineRule="auto"/>
        <w:rPr>
          <w:rFonts w:ascii="Verdana" w:hAnsi="Verdana" w:cs="Arial"/>
          <w:b/>
          <w:sz w:val="18"/>
          <w:szCs w:val="18"/>
        </w:rPr>
      </w:pPr>
      <w:r>
        <w:rPr>
          <w:rFonts w:ascii="Verdana" w:hAnsi="Verdana" w:cs="Arial"/>
          <w:b/>
          <w:sz w:val="18"/>
          <w:szCs w:val="18"/>
        </w:rPr>
        <w:t>IDE</w:t>
      </w:r>
      <w:r>
        <w:rPr>
          <w:rFonts w:ascii="Verdana" w:hAnsi="Verdana" w:cs="Arial"/>
          <w:sz w:val="18"/>
          <w:szCs w:val="18"/>
        </w:rPr>
        <w:tab/>
      </w:r>
      <w:r>
        <w:rPr>
          <w:rFonts w:ascii="Verdana" w:hAnsi="Verdana" w:cs="Arial"/>
          <w:sz w:val="18"/>
          <w:szCs w:val="18"/>
        </w:rPr>
        <w:tab/>
      </w:r>
      <w:r>
        <w:rPr>
          <w:rFonts w:ascii="Verdana" w:hAnsi="Verdana" w:cs="Arial"/>
          <w:sz w:val="18"/>
          <w:szCs w:val="18"/>
        </w:rPr>
        <w:tab/>
        <w:t>: Eclipse</w:t>
      </w:r>
    </w:p>
    <w:p w:rsidR="00152910" w:rsidRDefault="00152910" w:rsidP="00152910">
      <w:pPr>
        <w:spacing w:line="276" w:lineRule="auto"/>
        <w:rPr>
          <w:rFonts w:ascii="Verdana" w:hAnsi="Verdana" w:cs="Arial"/>
          <w:b/>
          <w:sz w:val="18"/>
          <w:szCs w:val="18"/>
        </w:rPr>
      </w:pPr>
      <w:r>
        <w:rPr>
          <w:rFonts w:ascii="Verdana" w:hAnsi="Verdana" w:cs="Arial"/>
          <w:b/>
          <w:sz w:val="18"/>
          <w:szCs w:val="18"/>
        </w:rPr>
        <w:t>Web Server</w:t>
      </w:r>
      <w:r>
        <w:rPr>
          <w:rFonts w:ascii="Verdana" w:hAnsi="Verdana" w:cs="Arial"/>
          <w:sz w:val="18"/>
          <w:szCs w:val="18"/>
        </w:rPr>
        <w:tab/>
      </w:r>
      <w:r>
        <w:rPr>
          <w:rFonts w:ascii="Verdana" w:hAnsi="Verdana" w:cs="Arial"/>
          <w:sz w:val="18"/>
          <w:szCs w:val="18"/>
        </w:rPr>
        <w:tab/>
        <w:t>: Tomcat 7.0/Jboss 7</w:t>
      </w:r>
    </w:p>
    <w:p w:rsidR="00152910" w:rsidRDefault="00152910" w:rsidP="00152910">
      <w:pPr>
        <w:spacing w:line="276" w:lineRule="auto"/>
        <w:rPr>
          <w:rFonts w:ascii="Verdana" w:hAnsi="Verdana" w:cs="Arial"/>
          <w:b/>
          <w:sz w:val="18"/>
          <w:szCs w:val="18"/>
          <w:lang w:val="en-GB"/>
        </w:rPr>
      </w:pPr>
      <w:r>
        <w:rPr>
          <w:rFonts w:ascii="Verdana" w:hAnsi="Verdana" w:cs="Arial"/>
          <w:b/>
          <w:sz w:val="18"/>
          <w:szCs w:val="18"/>
        </w:rPr>
        <w:t>Other Technologies</w:t>
      </w:r>
      <w:r>
        <w:rPr>
          <w:rFonts w:ascii="Verdana" w:hAnsi="Verdana" w:cs="Arial"/>
          <w:b/>
          <w:sz w:val="18"/>
          <w:szCs w:val="18"/>
        </w:rPr>
        <w:tab/>
        <w:t xml:space="preserve">: </w:t>
      </w:r>
      <w:r>
        <w:rPr>
          <w:rFonts w:ascii="Verdana" w:hAnsi="Verdana" w:cs="Arial"/>
          <w:sz w:val="18"/>
          <w:szCs w:val="18"/>
        </w:rPr>
        <w:t xml:space="preserve">Fusion Chart </w:t>
      </w:r>
    </w:p>
    <w:p w:rsidR="00152910" w:rsidRDefault="00152910" w:rsidP="00152910">
      <w:pPr>
        <w:spacing w:line="276" w:lineRule="auto"/>
        <w:rPr>
          <w:rFonts w:ascii="Verdana" w:hAnsi="Verdana" w:cs="Arial"/>
          <w:b/>
          <w:sz w:val="18"/>
          <w:szCs w:val="18"/>
        </w:rPr>
      </w:pPr>
      <w:r>
        <w:rPr>
          <w:rFonts w:ascii="Verdana" w:hAnsi="Verdana" w:cs="Arial"/>
          <w:b/>
          <w:sz w:val="18"/>
          <w:szCs w:val="18"/>
        </w:rPr>
        <w:t>OS</w:t>
      </w:r>
      <w:r>
        <w:rPr>
          <w:rFonts w:ascii="Verdana" w:hAnsi="Verdana" w:cs="Arial"/>
          <w:b/>
          <w:sz w:val="18"/>
          <w:szCs w:val="18"/>
        </w:rPr>
        <w:tab/>
      </w:r>
      <w:r>
        <w:rPr>
          <w:rFonts w:ascii="Verdana" w:hAnsi="Verdana" w:cs="Arial"/>
          <w:sz w:val="18"/>
          <w:szCs w:val="18"/>
        </w:rPr>
        <w:tab/>
      </w:r>
      <w:r>
        <w:rPr>
          <w:rFonts w:ascii="Verdana" w:hAnsi="Verdana" w:cs="Arial"/>
          <w:sz w:val="18"/>
          <w:szCs w:val="18"/>
        </w:rPr>
        <w:tab/>
        <w:t>: WINDOWS 7</w:t>
      </w:r>
    </w:p>
    <w:p w:rsidR="00152910" w:rsidRDefault="00152910" w:rsidP="00152910">
      <w:pPr>
        <w:spacing w:line="240" w:lineRule="exact"/>
        <w:jc w:val="both"/>
        <w:rPr>
          <w:rFonts w:ascii="Verdana" w:hAnsi="Verdana" w:cs="Arial"/>
          <w:b/>
          <w:sz w:val="18"/>
          <w:szCs w:val="18"/>
        </w:rPr>
      </w:pPr>
      <w:r>
        <w:rPr>
          <w:rFonts w:ascii="Verdana" w:hAnsi="Verdana" w:cs="Arial"/>
          <w:b/>
          <w:sz w:val="18"/>
          <w:szCs w:val="18"/>
        </w:rPr>
        <w:t>Team Size</w:t>
      </w:r>
      <w:r>
        <w:rPr>
          <w:rFonts w:ascii="Verdana" w:hAnsi="Verdana" w:cs="Arial"/>
          <w:sz w:val="18"/>
          <w:szCs w:val="18"/>
        </w:rPr>
        <w:tab/>
      </w:r>
      <w:r>
        <w:rPr>
          <w:rFonts w:ascii="Verdana" w:hAnsi="Verdana" w:cs="Arial"/>
          <w:sz w:val="18"/>
          <w:szCs w:val="18"/>
        </w:rPr>
        <w:tab/>
        <w:t>: 5</w:t>
      </w:r>
    </w:p>
    <w:p w:rsidR="00152910" w:rsidRDefault="00152910" w:rsidP="00152910">
      <w:pPr>
        <w:spacing w:line="240" w:lineRule="exact"/>
        <w:jc w:val="both"/>
        <w:rPr>
          <w:rFonts w:ascii="Verdana" w:hAnsi="Verdana" w:cs="Arial"/>
          <w:b/>
          <w:sz w:val="18"/>
          <w:szCs w:val="18"/>
        </w:rPr>
      </w:pPr>
    </w:p>
    <w:p w:rsidR="00152910" w:rsidRDefault="00152910" w:rsidP="00152910">
      <w:pPr>
        <w:spacing w:line="240" w:lineRule="exact"/>
        <w:jc w:val="both"/>
        <w:rPr>
          <w:rFonts w:ascii="Verdana" w:hAnsi="Verdana" w:cs="Arial"/>
          <w:sz w:val="18"/>
          <w:szCs w:val="18"/>
        </w:rPr>
      </w:pPr>
      <w:r>
        <w:rPr>
          <w:rFonts w:ascii="Verdana" w:hAnsi="Verdana" w:cs="Arial"/>
          <w:b/>
          <w:sz w:val="18"/>
          <w:szCs w:val="18"/>
        </w:rPr>
        <w:t>Project details   :</w:t>
      </w:r>
      <w:r>
        <w:rPr>
          <w:rFonts w:ascii="Verdana" w:hAnsi="Verdana" w:cs="Arial"/>
          <w:sz w:val="18"/>
          <w:szCs w:val="18"/>
        </w:rPr>
        <w:t xml:space="preserve"> Collector is a product incubated within SDG Corporation; it is a web based application that collects the data from different sources it has the </w:t>
      </w:r>
      <w:r>
        <w:rPr>
          <w:rFonts w:ascii="Verdana" w:hAnsi="Verdana" w:cs="ArialMT"/>
          <w:sz w:val="18"/>
          <w:szCs w:val="18"/>
        </w:rPr>
        <w:t>ability to integrate with Active Directory, LDAP, Database, Webservice, XML and Flat Files using multiple connector types</w:t>
      </w:r>
      <w:r>
        <w:rPr>
          <w:rFonts w:ascii="Verdana" w:hAnsi="Verdana" w:cs="Arial"/>
          <w:sz w:val="18"/>
          <w:szCs w:val="18"/>
        </w:rPr>
        <w:t xml:space="preserve">. </w:t>
      </w:r>
    </w:p>
    <w:p w:rsidR="00152910" w:rsidRDefault="00152910" w:rsidP="00152910">
      <w:pPr>
        <w:spacing w:line="240" w:lineRule="exact"/>
        <w:jc w:val="both"/>
        <w:rPr>
          <w:rFonts w:ascii="Verdana" w:hAnsi="Verdana" w:cs="Arial"/>
          <w:b/>
          <w:sz w:val="18"/>
          <w:szCs w:val="18"/>
        </w:rPr>
      </w:pPr>
      <w:r>
        <w:rPr>
          <w:rFonts w:ascii="Verdana" w:hAnsi="Verdana" w:cs="Arial"/>
          <w:b/>
          <w:sz w:val="18"/>
          <w:szCs w:val="18"/>
        </w:rPr>
        <w:t>Features of Collector:</w:t>
      </w:r>
    </w:p>
    <w:p w:rsidR="00152910" w:rsidRDefault="00152910" w:rsidP="00152910">
      <w:pPr>
        <w:spacing w:line="240" w:lineRule="exact"/>
        <w:ind w:left="1080"/>
        <w:jc w:val="both"/>
        <w:rPr>
          <w:rFonts w:ascii="Verdana" w:hAnsi="Verdana" w:cs="Arial"/>
          <w:b/>
          <w:sz w:val="18"/>
          <w:szCs w:val="18"/>
        </w:rPr>
      </w:pPr>
    </w:p>
    <w:p w:rsidR="00152910" w:rsidRDefault="00152910" w:rsidP="00152910">
      <w:pPr>
        <w:numPr>
          <w:ilvl w:val="0"/>
          <w:numId w:val="42"/>
        </w:numPr>
        <w:suppressAutoHyphens/>
        <w:spacing w:line="240" w:lineRule="exact"/>
        <w:jc w:val="both"/>
        <w:rPr>
          <w:rFonts w:ascii="Verdana" w:hAnsi="Verdana" w:cs="Arial"/>
          <w:b/>
          <w:sz w:val="18"/>
          <w:szCs w:val="18"/>
        </w:rPr>
      </w:pPr>
      <w:r>
        <w:rPr>
          <w:rFonts w:ascii="Verdana" w:hAnsi="Verdana" w:cs="Arial"/>
          <w:b/>
          <w:sz w:val="18"/>
          <w:szCs w:val="18"/>
        </w:rPr>
        <w:t>Data Validation and Transformation:</w:t>
      </w:r>
      <w:r>
        <w:rPr>
          <w:rFonts w:ascii="Verdana" w:hAnsi="Verdana" w:cs="Arial"/>
          <w:sz w:val="18"/>
          <w:szCs w:val="18"/>
        </w:rPr>
        <w:t xml:space="preserve"> Collector validates and transforms the data at run time using Drools and Target datasource metadata.</w:t>
      </w:r>
    </w:p>
    <w:p w:rsidR="00152910" w:rsidRDefault="00152910" w:rsidP="00152910">
      <w:pPr>
        <w:spacing w:line="240" w:lineRule="exact"/>
        <w:ind w:left="1080"/>
        <w:jc w:val="both"/>
        <w:rPr>
          <w:rFonts w:ascii="Verdana" w:hAnsi="Verdana" w:cs="Arial"/>
          <w:b/>
          <w:sz w:val="18"/>
          <w:szCs w:val="18"/>
        </w:rPr>
      </w:pPr>
    </w:p>
    <w:p w:rsidR="00152910" w:rsidRDefault="00152910" w:rsidP="00152910">
      <w:pPr>
        <w:numPr>
          <w:ilvl w:val="0"/>
          <w:numId w:val="42"/>
        </w:numPr>
        <w:suppressAutoHyphens/>
        <w:spacing w:line="240" w:lineRule="exact"/>
        <w:jc w:val="both"/>
        <w:rPr>
          <w:rFonts w:ascii="Verdana" w:hAnsi="Verdana" w:cs="Arial"/>
          <w:b/>
          <w:sz w:val="18"/>
          <w:szCs w:val="18"/>
        </w:rPr>
      </w:pPr>
      <w:r>
        <w:rPr>
          <w:rFonts w:ascii="Verdana" w:hAnsi="Verdana" w:cs="Arial"/>
          <w:b/>
          <w:sz w:val="18"/>
          <w:szCs w:val="18"/>
        </w:rPr>
        <w:t>Job Scheduling &amp; Queuing:</w:t>
      </w:r>
      <w:r>
        <w:rPr>
          <w:rFonts w:ascii="Verdana" w:hAnsi="Verdana" w:cs="Arial"/>
          <w:sz w:val="18"/>
          <w:szCs w:val="18"/>
        </w:rPr>
        <w:t xml:space="preserve"> If two jobs are dependents of each other than user can queue both of them is a particular order and collector will run the job in queued order and insure if any of them is failed then complete job will be rollback.</w:t>
      </w:r>
    </w:p>
    <w:p w:rsidR="00152910" w:rsidRDefault="00152910" w:rsidP="00152910">
      <w:pPr>
        <w:spacing w:line="240" w:lineRule="exact"/>
        <w:jc w:val="both"/>
        <w:rPr>
          <w:rFonts w:ascii="Verdana" w:hAnsi="Verdana" w:cs="Arial"/>
          <w:b/>
          <w:sz w:val="18"/>
          <w:szCs w:val="18"/>
        </w:rPr>
      </w:pPr>
    </w:p>
    <w:p w:rsidR="00152910" w:rsidRDefault="00152910" w:rsidP="00152910">
      <w:pPr>
        <w:numPr>
          <w:ilvl w:val="0"/>
          <w:numId w:val="42"/>
        </w:numPr>
        <w:suppressAutoHyphens/>
        <w:spacing w:line="240" w:lineRule="exact"/>
        <w:jc w:val="both"/>
        <w:rPr>
          <w:rFonts w:ascii="Verdana" w:hAnsi="Verdana" w:cs="Arial"/>
          <w:b/>
          <w:sz w:val="18"/>
          <w:szCs w:val="18"/>
        </w:rPr>
      </w:pPr>
      <w:r>
        <w:rPr>
          <w:rFonts w:ascii="Verdana" w:hAnsi="Verdana" w:cs="Arial"/>
          <w:b/>
          <w:sz w:val="18"/>
          <w:szCs w:val="18"/>
        </w:rPr>
        <w:t>Real Time reporting:</w:t>
      </w:r>
      <w:r>
        <w:rPr>
          <w:rFonts w:ascii="Verdana" w:hAnsi="Verdana" w:cs="Arial"/>
          <w:sz w:val="18"/>
          <w:szCs w:val="18"/>
        </w:rPr>
        <w:t xml:space="preserve"> Real time detailed report of running jobs like how many records have been processed and how many records have been skipped and why and how many of them have been copied to target datasource.</w:t>
      </w:r>
    </w:p>
    <w:p w:rsidR="00152910" w:rsidRDefault="00152910" w:rsidP="00152910">
      <w:pPr>
        <w:ind w:left="1080"/>
        <w:jc w:val="both"/>
        <w:rPr>
          <w:rFonts w:ascii="Verdana" w:hAnsi="Verdana" w:cs="Arial"/>
          <w:sz w:val="18"/>
          <w:szCs w:val="18"/>
        </w:rPr>
      </w:pPr>
    </w:p>
    <w:p w:rsidR="00152910" w:rsidRDefault="00152910" w:rsidP="00152910">
      <w:pPr>
        <w:spacing w:line="276" w:lineRule="auto"/>
        <w:rPr>
          <w:rFonts w:ascii="Verdana" w:hAnsi="Verdana" w:cs="Arial"/>
          <w:sz w:val="18"/>
          <w:szCs w:val="18"/>
        </w:rPr>
      </w:pPr>
      <w:r>
        <w:rPr>
          <w:rFonts w:ascii="Verdana" w:hAnsi="Verdana" w:cs="Arial"/>
          <w:b/>
          <w:sz w:val="18"/>
          <w:szCs w:val="18"/>
        </w:rPr>
        <w:t>Roles and Responsibilities</w:t>
      </w:r>
    </w:p>
    <w:p w:rsidR="00152910" w:rsidRDefault="00152910" w:rsidP="00152910">
      <w:pPr>
        <w:numPr>
          <w:ilvl w:val="0"/>
          <w:numId w:val="41"/>
        </w:numPr>
        <w:suppressAutoHyphens/>
        <w:spacing w:line="276" w:lineRule="auto"/>
        <w:rPr>
          <w:rFonts w:ascii="Verdana" w:hAnsi="Verdana" w:cs="Arial"/>
          <w:sz w:val="18"/>
          <w:szCs w:val="18"/>
        </w:rPr>
      </w:pPr>
      <w:r>
        <w:rPr>
          <w:rFonts w:ascii="Verdana" w:hAnsi="Verdana" w:cs="Arial"/>
          <w:sz w:val="18"/>
          <w:szCs w:val="18"/>
        </w:rPr>
        <w:t>Involved in requirement study, designing, coding and bug fixing.</w:t>
      </w:r>
    </w:p>
    <w:p w:rsidR="00152910" w:rsidRDefault="00152910" w:rsidP="00152910">
      <w:pPr>
        <w:spacing w:line="276" w:lineRule="auto"/>
        <w:rPr>
          <w:rFonts w:ascii="Verdana" w:hAnsi="Verdana" w:cs="Arial"/>
          <w:b/>
          <w:sz w:val="18"/>
          <w:szCs w:val="18"/>
        </w:rPr>
      </w:pPr>
      <w:r>
        <w:rPr>
          <w:rFonts w:ascii="Verdana" w:hAnsi="Verdana" w:cs="Arial"/>
          <w:sz w:val="18"/>
          <w:szCs w:val="18"/>
        </w:rPr>
        <w:t>Worked on Collector core engine, scheduling and Queuing engine.</w:t>
      </w:r>
    </w:p>
    <w:p w:rsidR="00152910" w:rsidRDefault="00152910" w:rsidP="00EA7FC0">
      <w:pPr>
        <w:spacing w:line="276" w:lineRule="auto"/>
        <w:rPr>
          <w:rFonts w:ascii="Verdana" w:hAnsi="Verdana" w:cs="Arial"/>
          <w:b/>
          <w:sz w:val="18"/>
          <w:szCs w:val="18"/>
        </w:rPr>
      </w:pPr>
    </w:p>
    <w:p w:rsidR="00EA7FC0" w:rsidRDefault="00EA7FC0" w:rsidP="00EA7FC0">
      <w:pPr>
        <w:spacing w:line="276" w:lineRule="auto"/>
        <w:rPr>
          <w:rFonts w:ascii="Verdana" w:hAnsi="Verdana" w:cs="Arial"/>
          <w:b/>
          <w:sz w:val="18"/>
          <w:szCs w:val="18"/>
        </w:rPr>
      </w:pPr>
    </w:p>
    <w:p w:rsidR="00EA7FC0" w:rsidRDefault="00EA7FC0" w:rsidP="00EA7FC0">
      <w:pPr>
        <w:spacing w:line="276" w:lineRule="auto"/>
        <w:rPr>
          <w:rFonts w:ascii="Verdana" w:hAnsi="Verdana" w:cs="Arial"/>
          <w:b/>
          <w:sz w:val="18"/>
          <w:szCs w:val="18"/>
        </w:rPr>
      </w:pPr>
    </w:p>
    <w:p w:rsidR="00EA7FC0" w:rsidRDefault="00EA7FC0" w:rsidP="00EA7FC0">
      <w:pPr>
        <w:spacing w:line="276" w:lineRule="auto"/>
        <w:rPr>
          <w:rFonts w:ascii="Verdana" w:hAnsi="Verdana" w:cs="Arial"/>
          <w:b/>
          <w:sz w:val="18"/>
          <w:szCs w:val="18"/>
        </w:rPr>
      </w:pPr>
    </w:p>
    <w:p w:rsidR="00EA7FC0" w:rsidRDefault="00EA4B97" w:rsidP="00EA7FC0">
      <w:pPr>
        <w:spacing w:line="276" w:lineRule="auto"/>
        <w:rPr>
          <w:rFonts w:ascii="Verdana" w:hAnsi="Verdana" w:cs="Arial"/>
          <w:b/>
          <w:sz w:val="18"/>
          <w:szCs w:val="18"/>
        </w:rPr>
      </w:pPr>
      <w:r>
        <w:rPr>
          <w:rFonts w:ascii="Verdana" w:hAnsi="Verdana" w:cs="Arial"/>
          <w:b/>
          <w:sz w:val="18"/>
          <w:szCs w:val="18"/>
        </w:rPr>
        <w:t>Project # 3</w:t>
      </w:r>
      <w:r w:rsidR="00EA7FC0">
        <w:rPr>
          <w:rFonts w:ascii="Verdana" w:hAnsi="Verdana" w:cs="Arial"/>
          <w:b/>
          <w:sz w:val="18"/>
          <w:szCs w:val="18"/>
        </w:rPr>
        <w:tab/>
      </w:r>
      <w:r w:rsidR="00EA7FC0">
        <w:rPr>
          <w:rFonts w:ascii="Verdana" w:hAnsi="Verdana" w:cs="Arial"/>
          <w:b/>
          <w:sz w:val="18"/>
          <w:szCs w:val="18"/>
        </w:rPr>
        <w:tab/>
        <w:t>: Ad-Hoc Report</w:t>
      </w:r>
    </w:p>
    <w:p w:rsidR="00EA7FC0" w:rsidRDefault="00EA7FC0" w:rsidP="00EA7FC0">
      <w:pPr>
        <w:spacing w:line="276" w:lineRule="auto"/>
        <w:rPr>
          <w:rFonts w:ascii="Verdana" w:hAnsi="Verdana" w:cs="Arial"/>
          <w:b/>
          <w:sz w:val="18"/>
          <w:szCs w:val="18"/>
        </w:rPr>
      </w:pPr>
      <w:r>
        <w:rPr>
          <w:rFonts w:ascii="Verdana" w:hAnsi="Verdana" w:cs="Arial"/>
          <w:b/>
          <w:sz w:val="18"/>
          <w:szCs w:val="18"/>
        </w:rPr>
        <w:t>Project Span</w:t>
      </w:r>
      <w:r w:rsidR="00A353E9">
        <w:rPr>
          <w:rFonts w:ascii="Verdana" w:hAnsi="Verdana" w:cs="Arial"/>
          <w:sz w:val="18"/>
          <w:szCs w:val="18"/>
        </w:rPr>
        <w:tab/>
        <w:t>: Jan 2014 to Oct 2014</w:t>
      </w:r>
    </w:p>
    <w:p w:rsidR="00EA7FC0" w:rsidRDefault="00EA7FC0" w:rsidP="00EA7FC0">
      <w:pPr>
        <w:spacing w:line="276" w:lineRule="auto"/>
        <w:rPr>
          <w:rFonts w:ascii="Verdana" w:hAnsi="Verdana" w:cs="Arial"/>
          <w:b/>
          <w:sz w:val="18"/>
          <w:szCs w:val="18"/>
          <w:lang w:val="en-GB"/>
        </w:rPr>
      </w:pPr>
      <w:r>
        <w:rPr>
          <w:rFonts w:ascii="Verdana" w:hAnsi="Verdana" w:cs="Arial"/>
          <w:b/>
          <w:sz w:val="18"/>
          <w:szCs w:val="18"/>
        </w:rPr>
        <w:t>Technologies Used</w:t>
      </w:r>
      <w:r>
        <w:rPr>
          <w:rFonts w:ascii="Verdana" w:hAnsi="Verdana" w:cs="Arial"/>
          <w:sz w:val="18"/>
          <w:szCs w:val="18"/>
        </w:rPr>
        <w:tab/>
        <w:t>: JAVA, J2EE, Jquery, DWR and Java script.</w:t>
      </w:r>
    </w:p>
    <w:p w:rsidR="00EA7FC0" w:rsidRDefault="00EA7FC0" w:rsidP="00EA7FC0">
      <w:pPr>
        <w:spacing w:line="276" w:lineRule="auto"/>
        <w:jc w:val="both"/>
        <w:rPr>
          <w:rFonts w:ascii="Verdana" w:hAnsi="Verdana" w:cs="Arial"/>
          <w:b/>
          <w:sz w:val="18"/>
          <w:szCs w:val="18"/>
        </w:rPr>
      </w:pPr>
      <w:r>
        <w:rPr>
          <w:rFonts w:ascii="Verdana" w:hAnsi="Verdana" w:cs="Arial"/>
          <w:b/>
          <w:sz w:val="18"/>
          <w:szCs w:val="18"/>
        </w:rPr>
        <w:t>Framework</w:t>
      </w:r>
      <w:r>
        <w:rPr>
          <w:rFonts w:ascii="Verdana" w:hAnsi="Verdana" w:cs="Arial"/>
          <w:b/>
          <w:sz w:val="18"/>
          <w:szCs w:val="18"/>
        </w:rPr>
        <w:tab/>
      </w:r>
      <w:r>
        <w:rPr>
          <w:rFonts w:ascii="Verdana" w:hAnsi="Verdana" w:cs="Arial"/>
          <w:b/>
          <w:sz w:val="18"/>
          <w:szCs w:val="18"/>
        </w:rPr>
        <w:tab/>
        <w:t xml:space="preserve">: </w:t>
      </w:r>
      <w:r>
        <w:rPr>
          <w:rFonts w:ascii="Verdana" w:hAnsi="Verdana" w:cs="Arial"/>
          <w:sz w:val="18"/>
          <w:szCs w:val="18"/>
        </w:rPr>
        <w:t xml:space="preserve">Spring 4.0, </w:t>
      </w:r>
      <w:r>
        <w:rPr>
          <w:rFonts w:ascii="Verdana" w:hAnsi="Verdana" w:cs="Arial"/>
          <w:sz w:val="18"/>
          <w:szCs w:val="18"/>
          <w:lang w:val="fr-FR"/>
        </w:rPr>
        <w:t>Hibernante 4.0</w:t>
      </w:r>
    </w:p>
    <w:p w:rsidR="00EA7FC0" w:rsidRDefault="00EA7FC0" w:rsidP="00EA7FC0">
      <w:pPr>
        <w:spacing w:line="276" w:lineRule="auto"/>
        <w:rPr>
          <w:rFonts w:ascii="Verdana" w:hAnsi="Verdana" w:cs="Arial"/>
          <w:b/>
          <w:sz w:val="18"/>
          <w:szCs w:val="18"/>
        </w:rPr>
      </w:pPr>
      <w:r>
        <w:rPr>
          <w:rFonts w:ascii="Verdana" w:hAnsi="Verdana" w:cs="Arial"/>
          <w:b/>
          <w:sz w:val="18"/>
          <w:szCs w:val="18"/>
        </w:rPr>
        <w:t>Database</w:t>
      </w:r>
      <w:r>
        <w:rPr>
          <w:rFonts w:ascii="Verdana" w:hAnsi="Verdana" w:cs="Arial"/>
          <w:sz w:val="18"/>
          <w:szCs w:val="18"/>
        </w:rPr>
        <w:tab/>
      </w:r>
      <w:r>
        <w:rPr>
          <w:rFonts w:ascii="Verdana" w:hAnsi="Verdana" w:cs="Arial"/>
          <w:sz w:val="18"/>
          <w:szCs w:val="18"/>
        </w:rPr>
        <w:tab/>
        <w:t>: PostgreSQL 9.3/SQLServer 2008</w:t>
      </w:r>
    </w:p>
    <w:p w:rsidR="00EA7FC0" w:rsidRDefault="00EA7FC0" w:rsidP="00EA7FC0">
      <w:pPr>
        <w:spacing w:line="276" w:lineRule="auto"/>
        <w:rPr>
          <w:rFonts w:ascii="Verdana" w:hAnsi="Verdana" w:cs="Arial"/>
          <w:b/>
          <w:sz w:val="18"/>
          <w:szCs w:val="18"/>
        </w:rPr>
      </w:pPr>
      <w:r>
        <w:rPr>
          <w:rFonts w:ascii="Verdana" w:hAnsi="Verdana" w:cs="Arial"/>
          <w:b/>
          <w:sz w:val="18"/>
          <w:szCs w:val="18"/>
        </w:rPr>
        <w:t>IDE</w:t>
      </w:r>
      <w:r>
        <w:rPr>
          <w:rFonts w:ascii="Verdana" w:hAnsi="Verdana" w:cs="Arial"/>
          <w:sz w:val="18"/>
          <w:szCs w:val="18"/>
        </w:rPr>
        <w:tab/>
      </w:r>
      <w:r>
        <w:rPr>
          <w:rFonts w:ascii="Verdana" w:hAnsi="Verdana" w:cs="Arial"/>
          <w:sz w:val="18"/>
          <w:szCs w:val="18"/>
        </w:rPr>
        <w:tab/>
      </w:r>
      <w:r>
        <w:rPr>
          <w:rFonts w:ascii="Verdana" w:hAnsi="Verdana" w:cs="Arial"/>
          <w:sz w:val="18"/>
          <w:szCs w:val="18"/>
        </w:rPr>
        <w:tab/>
        <w:t>: Eclipse</w:t>
      </w:r>
    </w:p>
    <w:p w:rsidR="00EA7FC0" w:rsidRDefault="00EA7FC0" w:rsidP="00EA7FC0">
      <w:pPr>
        <w:spacing w:line="276" w:lineRule="auto"/>
        <w:rPr>
          <w:rFonts w:ascii="Verdana" w:hAnsi="Verdana" w:cs="Arial"/>
          <w:sz w:val="18"/>
          <w:szCs w:val="18"/>
        </w:rPr>
      </w:pPr>
      <w:r>
        <w:rPr>
          <w:rFonts w:ascii="Verdana" w:hAnsi="Verdana" w:cs="Arial"/>
          <w:b/>
          <w:sz w:val="18"/>
          <w:szCs w:val="18"/>
        </w:rPr>
        <w:t>Web Server</w:t>
      </w:r>
      <w:r>
        <w:rPr>
          <w:rFonts w:ascii="Verdana" w:hAnsi="Verdana" w:cs="Arial"/>
          <w:sz w:val="18"/>
          <w:szCs w:val="18"/>
        </w:rPr>
        <w:tab/>
      </w:r>
      <w:r>
        <w:rPr>
          <w:rFonts w:ascii="Verdana" w:hAnsi="Verdana" w:cs="Arial"/>
          <w:sz w:val="18"/>
          <w:szCs w:val="18"/>
        </w:rPr>
        <w:tab/>
        <w:t>: Tomcat 7.0</w:t>
      </w:r>
    </w:p>
    <w:p w:rsidR="00EA7FC0" w:rsidRDefault="00EA7FC0" w:rsidP="00EA7FC0">
      <w:pPr>
        <w:spacing w:line="276" w:lineRule="auto"/>
        <w:rPr>
          <w:rFonts w:ascii="Verdana" w:hAnsi="Verdana" w:cs="Arial"/>
          <w:b/>
          <w:sz w:val="18"/>
          <w:szCs w:val="18"/>
        </w:rPr>
      </w:pPr>
      <w:r>
        <w:rPr>
          <w:rFonts w:ascii="Verdana" w:hAnsi="Verdana" w:cs="Arial"/>
          <w:b/>
          <w:sz w:val="18"/>
          <w:szCs w:val="18"/>
        </w:rPr>
        <w:t>Other Technologies</w:t>
      </w:r>
      <w:r>
        <w:rPr>
          <w:rFonts w:ascii="Verdana" w:hAnsi="Verdana" w:cs="Arial"/>
          <w:b/>
          <w:sz w:val="18"/>
          <w:szCs w:val="18"/>
        </w:rPr>
        <w:tab/>
        <w:t xml:space="preserve">: </w:t>
      </w:r>
      <w:r>
        <w:rPr>
          <w:rFonts w:ascii="Verdana" w:hAnsi="Verdana" w:cs="Arial"/>
          <w:sz w:val="18"/>
          <w:szCs w:val="18"/>
        </w:rPr>
        <w:t xml:space="preserve">Fusion Chart </w:t>
      </w:r>
    </w:p>
    <w:p w:rsidR="00EA7FC0" w:rsidRDefault="00EA7FC0" w:rsidP="00EA7FC0">
      <w:pPr>
        <w:spacing w:line="276" w:lineRule="auto"/>
        <w:rPr>
          <w:rFonts w:ascii="Verdana" w:hAnsi="Verdana" w:cs="Arial"/>
          <w:b/>
          <w:sz w:val="18"/>
          <w:szCs w:val="18"/>
        </w:rPr>
      </w:pPr>
      <w:r>
        <w:rPr>
          <w:rFonts w:ascii="Verdana" w:hAnsi="Verdana" w:cs="Arial"/>
          <w:b/>
          <w:sz w:val="18"/>
          <w:szCs w:val="18"/>
        </w:rPr>
        <w:t>OS</w:t>
      </w:r>
      <w:r>
        <w:rPr>
          <w:rFonts w:ascii="Verdana" w:hAnsi="Verdana" w:cs="Arial"/>
          <w:b/>
          <w:sz w:val="18"/>
          <w:szCs w:val="18"/>
        </w:rPr>
        <w:tab/>
      </w:r>
      <w:r>
        <w:rPr>
          <w:rFonts w:ascii="Verdana" w:hAnsi="Verdana" w:cs="Arial"/>
          <w:sz w:val="18"/>
          <w:szCs w:val="18"/>
        </w:rPr>
        <w:tab/>
      </w:r>
      <w:r>
        <w:rPr>
          <w:rFonts w:ascii="Verdana" w:hAnsi="Verdana" w:cs="Arial"/>
          <w:sz w:val="18"/>
          <w:szCs w:val="18"/>
        </w:rPr>
        <w:tab/>
        <w:t>: WINDOWS 7</w:t>
      </w:r>
    </w:p>
    <w:p w:rsidR="00EA7FC0" w:rsidRDefault="00EA7FC0" w:rsidP="00EA7FC0">
      <w:pPr>
        <w:spacing w:line="240" w:lineRule="exact"/>
        <w:jc w:val="both"/>
        <w:rPr>
          <w:rFonts w:ascii="Verdana" w:hAnsi="Verdana" w:cs="Arial"/>
          <w:b/>
          <w:sz w:val="18"/>
          <w:szCs w:val="18"/>
        </w:rPr>
      </w:pPr>
      <w:r>
        <w:rPr>
          <w:rFonts w:ascii="Verdana" w:hAnsi="Verdana" w:cs="Arial"/>
          <w:b/>
          <w:sz w:val="18"/>
          <w:szCs w:val="18"/>
        </w:rPr>
        <w:t>Team Size</w:t>
      </w:r>
      <w:r>
        <w:rPr>
          <w:rFonts w:ascii="Verdana" w:hAnsi="Verdana" w:cs="Arial"/>
          <w:sz w:val="18"/>
          <w:szCs w:val="18"/>
        </w:rPr>
        <w:tab/>
      </w:r>
      <w:r>
        <w:rPr>
          <w:rFonts w:ascii="Verdana" w:hAnsi="Verdana" w:cs="Arial"/>
          <w:sz w:val="18"/>
          <w:szCs w:val="18"/>
        </w:rPr>
        <w:tab/>
        <w:t>: 4</w:t>
      </w:r>
    </w:p>
    <w:p w:rsidR="00EA7FC0" w:rsidRDefault="00EA7FC0" w:rsidP="00EA7FC0">
      <w:pPr>
        <w:spacing w:line="240" w:lineRule="exact"/>
        <w:jc w:val="both"/>
        <w:rPr>
          <w:rFonts w:ascii="Verdana" w:hAnsi="Verdana" w:cs="Arial"/>
          <w:b/>
          <w:sz w:val="18"/>
          <w:szCs w:val="18"/>
        </w:rPr>
      </w:pPr>
    </w:p>
    <w:p w:rsidR="00EA7FC0" w:rsidRDefault="00EA7FC0" w:rsidP="00EA7FC0">
      <w:pPr>
        <w:spacing w:line="240" w:lineRule="exact"/>
        <w:jc w:val="both"/>
        <w:rPr>
          <w:rFonts w:ascii="Verdana" w:hAnsi="Verdana" w:cs="Arial"/>
          <w:sz w:val="18"/>
          <w:szCs w:val="18"/>
        </w:rPr>
      </w:pPr>
      <w:r>
        <w:rPr>
          <w:rFonts w:ascii="Verdana" w:hAnsi="Verdana" w:cs="Arial"/>
          <w:b/>
          <w:sz w:val="18"/>
          <w:szCs w:val="18"/>
        </w:rPr>
        <w:t xml:space="preserve">Project details   : </w:t>
      </w:r>
      <w:r>
        <w:rPr>
          <w:rFonts w:ascii="Verdana" w:hAnsi="Verdana" w:cs="Arial"/>
          <w:sz w:val="18"/>
          <w:szCs w:val="18"/>
        </w:rPr>
        <w:t>Ad-Hoc Reporting allows end users to easily build their own reports and modify existing ones with little to no training. Ad-hoc reporting generates reports that meet individual information requirements quickly and easily, allowing end users to dynamically modify and drill through report data for powerful information analysis.</w:t>
      </w:r>
    </w:p>
    <w:p w:rsidR="00EA7FC0" w:rsidRDefault="00EA7FC0" w:rsidP="00EA7FC0">
      <w:pPr>
        <w:spacing w:line="240" w:lineRule="exact"/>
        <w:jc w:val="both"/>
        <w:rPr>
          <w:rFonts w:ascii="Verdana" w:hAnsi="Verdana" w:cs="Arial"/>
          <w:b/>
          <w:sz w:val="18"/>
          <w:szCs w:val="18"/>
        </w:rPr>
      </w:pPr>
      <w:r>
        <w:rPr>
          <w:rFonts w:ascii="Verdana" w:hAnsi="Verdana" w:cs="Arial"/>
          <w:b/>
          <w:sz w:val="18"/>
          <w:szCs w:val="18"/>
        </w:rPr>
        <w:t>Features of Ad-Hoc Report:</w:t>
      </w:r>
    </w:p>
    <w:p w:rsidR="00EA7FC0" w:rsidRDefault="00EA7FC0" w:rsidP="00EA7FC0">
      <w:pPr>
        <w:spacing w:line="240" w:lineRule="exact"/>
        <w:jc w:val="both"/>
        <w:rPr>
          <w:rFonts w:ascii="Verdana" w:hAnsi="Verdana" w:cs="Arial"/>
          <w:b/>
          <w:sz w:val="18"/>
          <w:szCs w:val="18"/>
        </w:rPr>
      </w:pPr>
      <w:r>
        <w:rPr>
          <w:rFonts w:ascii="Verdana" w:hAnsi="Verdana" w:cs="Arial"/>
          <w:b/>
          <w:sz w:val="18"/>
          <w:szCs w:val="18"/>
        </w:rPr>
        <w:tab/>
      </w:r>
    </w:p>
    <w:p w:rsidR="00EA7FC0" w:rsidRDefault="00EA7FC0" w:rsidP="00EA7FC0">
      <w:pPr>
        <w:spacing w:line="240" w:lineRule="exact"/>
        <w:ind w:firstLine="720"/>
        <w:jc w:val="both"/>
        <w:rPr>
          <w:rFonts w:ascii="Verdana" w:hAnsi="Verdana" w:cs="Arial"/>
          <w:sz w:val="18"/>
          <w:szCs w:val="18"/>
        </w:rPr>
      </w:pPr>
      <w:r>
        <w:rPr>
          <w:rFonts w:ascii="Verdana" w:hAnsi="Verdana" w:cs="Arial"/>
          <w:b/>
          <w:sz w:val="18"/>
          <w:szCs w:val="18"/>
        </w:rPr>
        <w:t xml:space="preserve">1. Configuration UI. </w:t>
      </w:r>
    </w:p>
    <w:p w:rsidR="00EA7FC0" w:rsidRDefault="00EA7FC0" w:rsidP="00EA7FC0">
      <w:pPr>
        <w:spacing w:line="240" w:lineRule="exact"/>
        <w:jc w:val="both"/>
        <w:rPr>
          <w:rFonts w:ascii="Verdana" w:hAnsi="Verdana" w:cs="Arial"/>
          <w:sz w:val="18"/>
          <w:szCs w:val="18"/>
        </w:rPr>
      </w:pPr>
      <w:r>
        <w:rPr>
          <w:rFonts w:ascii="Verdana" w:hAnsi="Verdana" w:cs="Arial"/>
          <w:sz w:val="18"/>
          <w:szCs w:val="18"/>
        </w:rPr>
        <w:tab/>
      </w:r>
    </w:p>
    <w:p w:rsidR="00EA7FC0" w:rsidRDefault="00EA7FC0" w:rsidP="00EA7FC0">
      <w:pPr>
        <w:spacing w:line="240" w:lineRule="exact"/>
        <w:ind w:firstLine="720"/>
        <w:jc w:val="both"/>
        <w:rPr>
          <w:rFonts w:ascii="Verdana" w:hAnsi="Verdana" w:cs="Arial"/>
          <w:b/>
          <w:sz w:val="18"/>
          <w:szCs w:val="18"/>
        </w:rPr>
      </w:pPr>
      <w:r>
        <w:rPr>
          <w:rFonts w:ascii="Verdana" w:hAnsi="Verdana" w:cs="Arial"/>
          <w:b/>
          <w:sz w:val="18"/>
          <w:szCs w:val="18"/>
        </w:rPr>
        <w:t>2. Chart Drill down.</w:t>
      </w:r>
    </w:p>
    <w:p w:rsidR="00EA7FC0" w:rsidRDefault="00EA7FC0" w:rsidP="00EA7FC0">
      <w:pPr>
        <w:spacing w:line="240" w:lineRule="exact"/>
        <w:jc w:val="both"/>
        <w:rPr>
          <w:rFonts w:ascii="Verdana" w:hAnsi="Verdana" w:cs="Arial"/>
          <w:b/>
          <w:sz w:val="18"/>
          <w:szCs w:val="18"/>
        </w:rPr>
      </w:pPr>
      <w:r>
        <w:rPr>
          <w:rFonts w:ascii="Verdana" w:hAnsi="Verdana" w:cs="Arial"/>
          <w:b/>
          <w:sz w:val="18"/>
          <w:szCs w:val="18"/>
        </w:rPr>
        <w:tab/>
      </w:r>
    </w:p>
    <w:p w:rsidR="00EA7FC0" w:rsidRDefault="00EA7FC0" w:rsidP="00EA7FC0">
      <w:pPr>
        <w:spacing w:line="240" w:lineRule="exact"/>
        <w:ind w:firstLine="720"/>
        <w:jc w:val="both"/>
        <w:rPr>
          <w:rFonts w:ascii="Verdana" w:hAnsi="Verdana" w:cs="Arial"/>
          <w:b/>
          <w:sz w:val="18"/>
          <w:szCs w:val="18"/>
        </w:rPr>
      </w:pPr>
      <w:r>
        <w:rPr>
          <w:rFonts w:ascii="Verdana" w:hAnsi="Verdana" w:cs="Arial"/>
          <w:b/>
          <w:sz w:val="18"/>
          <w:szCs w:val="18"/>
        </w:rPr>
        <w:t>3. Data level security</w:t>
      </w:r>
    </w:p>
    <w:p w:rsidR="00EA7FC0" w:rsidRDefault="00EA7FC0" w:rsidP="00EA7FC0">
      <w:pPr>
        <w:spacing w:line="240" w:lineRule="exact"/>
        <w:jc w:val="both"/>
        <w:rPr>
          <w:rFonts w:ascii="Verdana" w:hAnsi="Verdana" w:cs="Arial"/>
          <w:b/>
          <w:sz w:val="18"/>
          <w:szCs w:val="18"/>
        </w:rPr>
      </w:pPr>
      <w:r>
        <w:rPr>
          <w:rFonts w:ascii="Verdana" w:hAnsi="Verdana" w:cs="Arial"/>
          <w:b/>
          <w:sz w:val="18"/>
          <w:szCs w:val="18"/>
        </w:rPr>
        <w:tab/>
      </w:r>
    </w:p>
    <w:p w:rsidR="00EA7FC0" w:rsidRDefault="00EA7FC0" w:rsidP="00EA7FC0">
      <w:pPr>
        <w:spacing w:line="240" w:lineRule="exact"/>
        <w:ind w:firstLine="720"/>
        <w:jc w:val="both"/>
        <w:rPr>
          <w:rFonts w:ascii="Verdana" w:hAnsi="Verdana" w:cs="Arial"/>
          <w:b/>
          <w:sz w:val="18"/>
          <w:szCs w:val="18"/>
        </w:rPr>
      </w:pPr>
      <w:r>
        <w:rPr>
          <w:rFonts w:ascii="Verdana" w:hAnsi="Verdana" w:cs="Arial"/>
          <w:b/>
          <w:sz w:val="18"/>
          <w:szCs w:val="18"/>
        </w:rPr>
        <w:t>4. Chart Export Feature</w:t>
      </w:r>
    </w:p>
    <w:p w:rsidR="00EA7FC0" w:rsidRDefault="00EA7FC0" w:rsidP="00EA7FC0">
      <w:pPr>
        <w:spacing w:line="240" w:lineRule="exact"/>
        <w:jc w:val="both"/>
        <w:rPr>
          <w:rFonts w:ascii="Verdana" w:hAnsi="Verdana" w:cs="Arial"/>
          <w:b/>
          <w:sz w:val="18"/>
          <w:szCs w:val="18"/>
        </w:rPr>
      </w:pPr>
      <w:r>
        <w:rPr>
          <w:rFonts w:ascii="Verdana" w:hAnsi="Verdana" w:cs="Arial"/>
          <w:b/>
          <w:sz w:val="18"/>
          <w:szCs w:val="18"/>
        </w:rPr>
        <w:tab/>
      </w:r>
    </w:p>
    <w:p w:rsidR="00EA7FC0" w:rsidRDefault="00EA7FC0" w:rsidP="00EA7FC0">
      <w:pPr>
        <w:spacing w:line="240" w:lineRule="exact"/>
        <w:ind w:firstLine="720"/>
        <w:jc w:val="both"/>
        <w:rPr>
          <w:rFonts w:ascii="Verdana" w:hAnsi="Verdana" w:cs="Arial"/>
          <w:b/>
          <w:sz w:val="18"/>
          <w:szCs w:val="18"/>
        </w:rPr>
      </w:pPr>
      <w:r>
        <w:rPr>
          <w:rFonts w:ascii="Verdana" w:hAnsi="Verdana" w:cs="Arial"/>
          <w:b/>
          <w:sz w:val="18"/>
          <w:szCs w:val="18"/>
        </w:rPr>
        <w:t>5. Global Filter/ KPI level filter</w:t>
      </w:r>
    </w:p>
    <w:p w:rsidR="00EA7FC0" w:rsidRDefault="00EA7FC0" w:rsidP="00EA7FC0">
      <w:pPr>
        <w:ind w:left="1080"/>
        <w:jc w:val="both"/>
        <w:rPr>
          <w:rFonts w:ascii="Verdana" w:hAnsi="Verdana" w:cs="Arial"/>
          <w:sz w:val="18"/>
          <w:szCs w:val="18"/>
        </w:rPr>
      </w:pPr>
    </w:p>
    <w:p w:rsidR="00EA7FC0" w:rsidRDefault="00EA7FC0" w:rsidP="00EA7FC0">
      <w:pPr>
        <w:spacing w:line="276" w:lineRule="auto"/>
        <w:rPr>
          <w:rFonts w:ascii="Verdana" w:hAnsi="Verdana" w:cs="Arial"/>
          <w:sz w:val="18"/>
          <w:szCs w:val="18"/>
        </w:rPr>
      </w:pPr>
      <w:r>
        <w:rPr>
          <w:rFonts w:ascii="Verdana" w:hAnsi="Verdana" w:cs="Arial"/>
          <w:b/>
          <w:sz w:val="18"/>
          <w:szCs w:val="18"/>
        </w:rPr>
        <w:t>Roles and Responsibilities</w:t>
      </w:r>
    </w:p>
    <w:p w:rsidR="00EA7FC0" w:rsidRDefault="00EA7FC0" w:rsidP="00EA7FC0">
      <w:pPr>
        <w:numPr>
          <w:ilvl w:val="0"/>
          <w:numId w:val="41"/>
        </w:numPr>
        <w:suppressAutoHyphens/>
        <w:spacing w:line="276" w:lineRule="auto"/>
        <w:rPr>
          <w:rFonts w:ascii="Verdana" w:hAnsi="Verdana" w:cs="Arial"/>
          <w:sz w:val="18"/>
          <w:szCs w:val="18"/>
        </w:rPr>
      </w:pPr>
      <w:r>
        <w:rPr>
          <w:rFonts w:ascii="Verdana" w:hAnsi="Verdana" w:cs="Arial"/>
          <w:sz w:val="18"/>
          <w:szCs w:val="18"/>
        </w:rPr>
        <w:t>Involved in requirement study, designing, coding and bug fixing.</w:t>
      </w:r>
    </w:p>
    <w:p w:rsidR="00EA7FC0" w:rsidRDefault="00EA7FC0" w:rsidP="00EA7FC0">
      <w:pPr>
        <w:numPr>
          <w:ilvl w:val="0"/>
          <w:numId w:val="41"/>
        </w:numPr>
        <w:suppressAutoHyphens/>
        <w:autoSpaceDE w:val="0"/>
        <w:spacing w:line="276" w:lineRule="auto"/>
        <w:jc w:val="both"/>
        <w:rPr>
          <w:rFonts w:ascii="Verdana" w:hAnsi="Verdana" w:cs="Arial"/>
          <w:sz w:val="18"/>
          <w:szCs w:val="18"/>
        </w:rPr>
      </w:pPr>
      <w:r>
        <w:rPr>
          <w:rFonts w:ascii="Verdana" w:hAnsi="Verdana" w:cs="Arial"/>
          <w:sz w:val="18"/>
          <w:szCs w:val="18"/>
        </w:rPr>
        <w:t xml:space="preserve">Working on Reporting engine, Chart Drill down and Global Filter/KPI level filter and Configuration UI. </w:t>
      </w:r>
    </w:p>
    <w:p w:rsidR="00DB5C37" w:rsidRDefault="00DB5C37" w:rsidP="00DB5C37">
      <w:pPr>
        <w:suppressAutoHyphens/>
        <w:autoSpaceDE w:val="0"/>
        <w:spacing w:line="276" w:lineRule="auto"/>
        <w:ind w:left="1080"/>
        <w:jc w:val="both"/>
        <w:rPr>
          <w:rFonts w:ascii="Verdana" w:hAnsi="Verdana" w:cs="Arial"/>
          <w:sz w:val="18"/>
          <w:szCs w:val="18"/>
        </w:rPr>
      </w:pPr>
    </w:p>
    <w:p w:rsidR="00EA7FC0" w:rsidRDefault="00EA7FC0" w:rsidP="00742BAC">
      <w:pPr>
        <w:spacing w:before="28"/>
        <w:rPr>
          <w:rFonts w:ascii="Verdana" w:hAnsi="Verdana"/>
          <w:b/>
          <w:bCs/>
          <w:sz w:val="20"/>
          <w:szCs w:val="20"/>
          <w:u w:val="single"/>
          <w:lang w:val="en-IN" w:eastAsia="en-IN"/>
        </w:rPr>
      </w:pPr>
    </w:p>
    <w:p w:rsidR="00742BAC" w:rsidRPr="00742BAC" w:rsidRDefault="00EA4B97" w:rsidP="00742BAC">
      <w:pPr>
        <w:spacing w:before="28"/>
        <w:rPr>
          <w:lang w:val="en-IN" w:eastAsia="en-IN"/>
        </w:rPr>
      </w:pPr>
      <w:r>
        <w:rPr>
          <w:rFonts w:ascii="Verdana" w:hAnsi="Verdana"/>
          <w:b/>
          <w:bCs/>
          <w:sz w:val="20"/>
          <w:szCs w:val="20"/>
          <w:u w:val="single"/>
          <w:lang w:val="en-IN" w:eastAsia="en-IN"/>
        </w:rPr>
        <w:t>Project#4</w:t>
      </w:r>
      <w:r w:rsidR="00742BAC" w:rsidRPr="00742BAC">
        <w:rPr>
          <w:rFonts w:ascii="Verdana" w:hAnsi="Verdana"/>
          <w:b/>
          <w:bCs/>
          <w:sz w:val="20"/>
          <w:szCs w:val="20"/>
          <w:u w:val="single"/>
          <w:lang w:val="en-IN" w:eastAsia="en-IN"/>
        </w:rPr>
        <w:t>:</w:t>
      </w:r>
    </w:p>
    <w:p w:rsidR="00742BAC" w:rsidRPr="00742BAC" w:rsidRDefault="00742BAC" w:rsidP="00742BAC">
      <w:pPr>
        <w:spacing w:before="28"/>
        <w:rPr>
          <w:lang w:val="en-IN" w:eastAsia="en-IN"/>
        </w:rPr>
      </w:pPr>
      <w:r w:rsidRPr="00742BAC">
        <w:rPr>
          <w:rFonts w:ascii="Verdana" w:hAnsi="Verdana"/>
          <w:b/>
          <w:bCs/>
          <w:sz w:val="20"/>
          <w:szCs w:val="20"/>
          <w:lang w:val="en-IN" w:eastAsia="en-IN"/>
        </w:rPr>
        <w:t xml:space="preserve">Name : </w:t>
      </w:r>
      <w:r w:rsidRPr="00742BAC">
        <w:rPr>
          <w:color w:val="1155CC"/>
          <w:sz w:val="18"/>
          <w:szCs w:val="18"/>
          <w:u w:val="single"/>
          <w:lang w:val="en-IN" w:eastAsia="en-IN"/>
        </w:rPr>
        <w:t>Life@Work</w:t>
      </w:r>
    </w:p>
    <w:p w:rsidR="00742BAC" w:rsidRPr="00742BAC" w:rsidRDefault="00742BAC" w:rsidP="00742BAC">
      <w:pPr>
        <w:spacing w:before="28"/>
        <w:rPr>
          <w:lang w:val="en-IN" w:eastAsia="en-IN"/>
        </w:rPr>
      </w:pPr>
      <w:r w:rsidRPr="00742BAC">
        <w:rPr>
          <w:rFonts w:ascii="Verdana" w:hAnsi="Verdana"/>
          <w:b/>
          <w:bCs/>
          <w:sz w:val="20"/>
          <w:szCs w:val="20"/>
          <w:lang w:val="en-IN" w:eastAsia="en-IN"/>
        </w:rPr>
        <w:t>Client:</w:t>
      </w:r>
      <w:r w:rsidRPr="00742BAC">
        <w:rPr>
          <w:rFonts w:ascii="Verdana" w:hAnsi="Verdana"/>
          <w:sz w:val="20"/>
          <w:szCs w:val="20"/>
          <w:lang w:val="en-IN" w:eastAsia="en-IN"/>
        </w:rPr>
        <w:t xml:space="preserve"> PWC</w:t>
      </w:r>
    </w:p>
    <w:p w:rsidR="00742BAC" w:rsidRPr="00742BAC" w:rsidRDefault="00742BAC" w:rsidP="00742BAC">
      <w:pPr>
        <w:spacing w:before="28"/>
        <w:rPr>
          <w:lang w:val="en-IN" w:eastAsia="en-IN"/>
        </w:rPr>
      </w:pPr>
      <w:r w:rsidRPr="00742BAC">
        <w:rPr>
          <w:rFonts w:ascii="Verdana" w:hAnsi="Verdana"/>
          <w:b/>
          <w:bCs/>
          <w:sz w:val="20"/>
          <w:szCs w:val="20"/>
          <w:lang w:val="en-IN" w:eastAsia="en-IN"/>
        </w:rPr>
        <w:t>Role/Resistibility :</w:t>
      </w:r>
      <w:r w:rsidRPr="00742BAC">
        <w:rPr>
          <w:rFonts w:ascii="Verdana" w:hAnsi="Verdana"/>
          <w:sz w:val="20"/>
          <w:szCs w:val="20"/>
          <w:lang w:val="en-IN" w:eastAsia="en-IN"/>
        </w:rPr>
        <w:t>Developer.</w:t>
      </w:r>
    </w:p>
    <w:p w:rsidR="00742BAC" w:rsidRPr="00742BAC" w:rsidRDefault="00742BAC" w:rsidP="00742BAC">
      <w:pPr>
        <w:spacing w:before="28"/>
        <w:rPr>
          <w:lang w:val="en-IN" w:eastAsia="en-IN"/>
        </w:rPr>
      </w:pPr>
      <w:r w:rsidRPr="00742BAC">
        <w:rPr>
          <w:rFonts w:ascii="Verdana" w:hAnsi="Verdana"/>
          <w:b/>
          <w:bCs/>
          <w:sz w:val="20"/>
          <w:szCs w:val="20"/>
          <w:lang w:val="en-IN" w:eastAsia="en-IN"/>
        </w:rPr>
        <w:t>Team Size : 20</w:t>
      </w:r>
    </w:p>
    <w:p w:rsidR="00742BAC" w:rsidRPr="00742BAC" w:rsidRDefault="00742BAC" w:rsidP="00742BAC">
      <w:pPr>
        <w:spacing w:before="28"/>
        <w:rPr>
          <w:lang w:val="en-IN" w:eastAsia="en-IN"/>
        </w:rPr>
      </w:pPr>
      <w:r w:rsidRPr="00742BAC">
        <w:rPr>
          <w:rFonts w:ascii="Verdana" w:hAnsi="Verdana"/>
          <w:b/>
          <w:bCs/>
          <w:sz w:val="20"/>
          <w:szCs w:val="20"/>
          <w:lang w:val="en-IN" w:eastAsia="en-IN"/>
        </w:rPr>
        <w:t>Duration :</w:t>
      </w:r>
      <w:r w:rsidR="00A747B7" w:rsidRPr="00742BAC">
        <w:rPr>
          <w:rFonts w:ascii="Verdana" w:hAnsi="Verdana"/>
          <w:sz w:val="20"/>
          <w:szCs w:val="20"/>
          <w:lang w:val="en-IN" w:eastAsia="en-IN"/>
        </w:rPr>
        <w:t>February</w:t>
      </w:r>
      <w:r w:rsidRPr="00742BAC">
        <w:rPr>
          <w:rFonts w:ascii="Verdana" w:hAnsi="Verdana"/>
          <w:sz w:val="20"/>
          <w:szCs w:val="20"/>
          <w:lang w:val="en-IN" w:eastAsia="en-IN"/>
        </w:rPr>
        <w:t xml:space="preserve"> ’12 to </w:t>
      </w:r>
      <w:r w:rsidR="00A353E9">
        <w:rPr>
          <w:rFonts w:ascii="Verdana" w:hAnsi="Verdana"/>
          <w:sz w:val="20"/>
          <w:szCs w:val="20"/>
          <w:lang w:val="en-IN" w:eastAsia="en-IN"/>
        </w:rPr>
        <w:t>Dec 12</w:t>
      </w:r>
    </w:p>
    <w:p w:rsidR="00742BAC" w:rsidRPr="00742BAC" w:rsidRDefault="00742BAC" w:rsidP="00742BAC">
      <w:pPr>
        <w:spacing w:before="28"/>
        <w:rPr>
          <w:lang w:val="en-IN" w:eastAsia="en-IN"/>
        </w:rPr>
      </w:pPr>
    </w:p>
    <w:p w:rsidR="00742BAC" w:rsidRPr="00742BAC" w:rsidRDefault="00742BAC" w:rsidP="00742BAC">
      <w:pPr>
        <w:spacing w:before="28"/>
        <w:rPr>
          <w:lang w:val="en-IN" w:eastAsia="en-IN"/>
        </w:rPr>
      </w:pPr>
      <w:r w:rsidRPr="00742BAC">
        <w:rPr>
          <w:rFonts w:ascii="Verdana" w:hAnsi="Verdana"/>
          <w:b/>
          <w:bCs/>
          <w:sz w:val="20"/>
          <w:szCs w:val="20"/>
          <w:lang w:val="en-IN" w:eastAsia="en-IN"/>
        </w:rPr>
        <w:t>Description:</w:t>
      </w:r>
    </w:p>
    <w:p w:rsidR="00742BAC" w:rsidRPr="00742BAC" w:rsidRDefault="00742BAC" w:rsidP="00742BAC">
      <w:pPr>
        <w:spacing w:before="28" w:after="221" w:line="238" w:lineRule="atLeast"/>
        <w:rPr>
          <w:lang w:val="en-IN" w:eastAsia="en-IN"/>
        </w:rPr>
      </w:pPr>
      <w:r w:rsidRPr="00742BAC">
        <w:rPr>
          <w:rFonts w:ascii="Verdana" w:hAnsi="Verdana"/>
          <w:color w:val="222222"/>
          <w:sz w:val="20"/>
          <w:szCs w:val="20"/>
          <w:lang w:val="en-IN" w:eastAsia="en-IN"/>
        </w:rPr>
        <w:t>Company works with Xerox that is one of the Production Company in India. They make for any big or small company. It has the facilities to setup the Employees Customers, Items, Currency, Sector, sister concerns, Agents and Suppliers. This S/W has the facilities Printing tickets and purchase tickets from other airlines.</w:t>
      </w:r>
    </w:p>
    <w:p w:rsidR="00742BAC" w:rsidRPr="000D12E0" w:rsidRDefault="00742BAC" w:rsidP="00742BAC">
      <w:pPr>
        <w:spacing w:before="28" w:after="221" w:line="238" w:lineRule="atLeast"/>
        <w:rPr>
          <w:rFonts w:ascii="Verdana" w:hAnsi="Verdana"/>
          <w:lang w:val="en-IN" w:eastAsia="en-IN"/>
        </w:rPr>
      </w:pPr>
      <w:r w:rsidRPr="000D12E0">
        <w:rPr>
          <w:rFonts w:ascii="Verdana" w:hAnsi="Verdana"/>
          <w:color w:val="222222"/>
          <w:sz w:val="20"/>
          <w:szCs w:val="20"/>
          <w:lang w:val="en-IN" w:eastAsia="en-IN"/>
        </w:rPr>
        <w:t>We develop Hrolite product for our client (PWC).This includes various modules like lifeEvents for (Maternity ,CareerBreak and Flexible Working), OverTime Pay,Transfer, Personal Details, Emergency Contact, Search, Delegation and Proxy.</w:t>
      </w:r>
    </w:p>
    <w:p w:rsidR="00742BAC" w:rsidRPr="00742BAC" w:rsidRDefault="00742BAC" w:rsidP="00742BAC">
      <w:pPr>
        <w:spacing w:before="28"/>
        <w:rPr>
          <w:lang w:val="en-IN" w:eastAsia="en-IN"/>
        </w:rPr>
      </w:pPr>
      <w:r w:rsidRPr="00742BAC">
        <w:rPr>
          <w:rFonts w:ascii="Verdana" w:hAnsi="Verdana"/>
          <w:b/>
          <w:bCs/>
          <w:sz w:val="20"/>
          <w:szCs w:val="20"/>
          <w:u w:val="single"/>
          <w:lang w:val="en-IN" w:eastAsia="en-IN"/>
        </w:rPr>
        <w:t>Solution Environment</w:t>
      </w:r>
      <w:r w:rsidRPr="00742BAC">
        <w:rPr>
          <w:rFonts w:ascii="Verdana" w:hAnsi="Verdana"/>
          <w:b/>
          <w:bCs/>
          <w:sz w:val="20"/>
          <w:szCs w:val="20"/>
          <w:lang w:val="en-IN" w:eastAsia="en-IN"/>
        </w:rPr>
        <w:t>:</w:t>
      </w:r>
      <w:r w:rsidRPr="00742BAC">
        <w:rPr>
          <w:rFonts w:ascii="Verdana" w:hAnsi="Verdana"/>
          <w:sz w:val="20"/>
          <w:szCs w:val="20"/>
          <w:lang w:val="en-IN" w:eastAsia="en-IN"/>
        </w:rPr>
        <w:t xml:space="preserve"> JDk1.5,</w:t>
      </w:r>
      <w:r w:rsidRPr="00742BAC">
        <w:rPr>
          <w:rFonts w:ascii="Arial" w:hAnsi="Arial" w:cs="Arial"/>
          <w:color w:val="222222"/>
          <w:sz w:val="18"/>
          <w:szCs w:val="18"/>
          <w:lang w:val="en-IN" w:eastAsia="en-IN"/>
        </w:rPr>
        <w:t>Spring,</w:t>
      </w:r>
      <w:r w:rsidR="009F3CA9">
        <w:rPr>
          <w:rFonts w:ascii="Arial" w:hAnsi="Arial" w:cs="Arial"/>
          <w:color w:val="222222"/>
          <w:sz w:val="18"/>
          <w:szCs w:val="18"/>
          <w:lang w:val="en-IN" w:eastAsia="en-IN"/>
        </w:rPr>
        <w:t xml:space="preserve">Hibernate, Apache Tomcat, Oracle, </w:t>
      </w:r>
      <w:r w:rsidR="003F4752">
        <w:rPr>
          <w:rFonts w:ascii="Arial" w:hAnsi="Arial" w:cs="Arial"/>
          <w:color w:val="222222"/>
          <w:sz w:val="18"/>
          <w:szCs w:val="18"/>
          <w:lang w:val="en-IN" w:eastAsia="en-IN"/>
        </w:rPr>
        <w:t>JSP</w:t>
      </w:r>
      <w:r w:rsidRPr="00742BAC">
        <w:rPr>
          <w:rFonts w:ascii="Arial" w:hAnsi="Arial" w:cs="Arial"/>
          <w:color w:val="222222"/>
          <w:sz w:val="18"/>
          <w:szCs w:val="18"/>
          <w:lang w:val="en-IN" w:eastAsia="en-IN"/>
        </w:rPr>
        <w:t xml:space="preserve"> , Life @ Work(Xerox Framework)</w:t>
      </w:r>
    </w:p>
    <w:p w:rsidR="00742BAC" w:rsidRPr="00742BAC" w:rsidRDefault="00742BAC" w:rsidP="00742BAC">
      <w:pPr>
        <w:spacing w:before="28"/>
        <w:rPr>
          <w:lang w:val="en-IN" w:eastAsia="en-IN"/>
        </w:rPr>
      </w:pPr>
      <w:r w:rsidRPr="00742BAC">
        <w:rPr>
          <w:rFonts w:ascii="Verdana" w:hAnsi="Verdana"/>
          <w:b/>
          <w:bCs/>
          <w:sz w:val="20"/>
          <w:szCs w:val="20"/>
          <w:lang w:val="en-IN" w:eastAsia="en-IN"/>
        </w:rPr>
        <w:t>Responsibilities:</w:t>
      </w:r>
    </w:p>
    <w:p w:rsidR="00742BAC" w:rsidRPr="00742BAC" w:rsidRDefault="00742BAC" w:rsidP="00742BAC">
      <w:pPr>
        <w:numPr>
          <w:ilvl w:val="0"/>
          <w:numId w:val="39"/>
        </w:numPr>
        <w:spacing w:before="102" w:after="28" w:line="238" w:lineRule="atLeast"/>
        <w:rPr>
          <w:lang w:val="en-IN" w:eastAsia="en-IN"/>
        </w:rPr>
      </w:pPr>
      <w:r w:rsidRPr="00742BAC">
        <w:rPr>
          <w:rFonts w:ascii="Verdana" w:hAnsi="Verdana"/>
          <w:color w:val="222222"/>
          <w:sz w:val="20"/>
          <w:szCs w:val="20"/>
          <w:lang w:val="en-IN" w:eastAsia="en-IN"/>
        </w:rPr>
        <w:t>Understanding the functional requirements.</w:t>
      </w:r>
    </w:p>
    <w:p w:rsidR="00742BAC" w:rsidRPr="00742BAC" w:rsidRDefault="00742BAC" w:rsidP="00742BAC">
      <w:pPr>
        <w:spacing w:before="28" w:line="238" w:lineRule="atLeast"/>
        <w:ind w:left="720"/>
        <w:rPr>
          <w:lang w:val="en-IN" w:eastAsia="en-IN"/>
        </w:rPr>
      </w:pPr>
      <w:r w:rsidRPr="00742BAC">
        <w:rPr>
          <w:color w:val="222222"/>
          <w:lang w:val="en-IN" w:eastAsia="en-IN"/>
        </w:rPr>
        <w:lastRenderedPageBreak/>
        <w:t>Have involved in business logic development using Spring.</w:t>
      </w:r>
    </w:p>
    <w:p w:rsidR="00742BAC" w:rsidRPr="00742BAC" w:rsidRDefault="00742BAC" w:rsidP="00742BAC">
      <w:pPr>
        <w:numPr>
          <w:ilvl w:val="0"/>
          <w:numId w:val="40"/>
        </w:numPr>
        <w:spacing w:before="28" w:line="238" w:lineRule="atLeast"/>
        <w:rPr>
          <w:lang w:val="en-IN" w:eastAsia="en-IN"/>
        </w:rPr>
      </w:pPr>
      <w:r w:rsidRPr="00742BAC">
        <w:rPr>
          <w:color w:val="222222"/>
          <w:lang w:val="en-IN" w:eastAsia="en-IN"/>
        </w:rPr>
        <w:t>To develop a Hrolite Product for PWC Company.</w:t>
      </w:r>
    </w:p>
    <w:p w:rsidR="00742BAC" w:rsidRPr="00742BAC" w:rsidRDefault="00742BAC" w:rsidP="00742BAC">
      <w:pPr>
        <w:numPr>
          <w:ilvl w:val="0"/>
          <w:numId w:val="40"/>
        </w:numPr>
        <w:spacing w:before="28" w:line="238" w:lineRule="atLeast"/>
        <w:rPr>
          <w:lang w:val="en-IN" w:eastAsia="en-IN"/>
        </w:rPr>
      </w:pPr>
      <w:r w:rsidRPr="00742BAC">
        <w:rPr>
          <w:color w:val="222222"/>
          <w:lang w:val="en-IN" w:eastAsia="en-IN"/>
        </w:rPr>
        <w:t>Write the integration code of frameworks.</w:t>
      </w:r>
    </w:p>
    <w:p w:rsidR="00742BAC" w:rsidRPr="00742BAC" w:rsidRDefault="00742BAC" w:rsidP="00742BAC">
      <w:pPr>
        <w:numPr>
          <w:ilvl w:val="0"/>
          <w:numId w:val="40"/>
        </w:numPr>
        <w:spacing w:before="28" w:line="238" w:lineRule="atLeast"/>
        <w:rPr>
          <w:lang w:val="en-IN" w:eastAsia="en-IN"/>
        </w:rPr>
      </w:pPr>
      <w:r w:rsidRPr="00742BAC">
        <w:rPr>
          <w:color w:val="222222"/>
          <w:lang w:val="en-IN" w:eastAsia="en-IN"/>
        </w:rPr>
        <w:t>Using Spring ORM module to interact with database.</w:t>
      </w:r>
    </w:p>
    <w:p w:rsidR="00742BAC" w:rsidRPr="00742BAC" w:rsidRDefault="00742BAC" w:rsidP="00742BAC">
      <w:pPr>
        <w:numPr>
          <w:ilvl w:val="0"/>
          <w:numId w:val="40"/>
        </w:numPr>
        <w:spacing w:before="28" w:line="238" w:lineRule="atLeast"/>
        <w:rPr>
          <w:lang w:val="en-IN" w:eastAsia="en-IN"/>
        </w:rPr>
      </w:pPr>
      <w:r w:rsidRPr="00742BAC">
        <w:rPr>
          <w:color w:val="222222"/>
          <w:lang w:val="en-IN" w:eastAsia="en-IN"/>
        </w:rPr>
        <w:t>Involved in ensuring the proper running of application and solving issues.</w:t>
      </w:r>
    </w:p>
    <w:p w:rsidR="00742BAC" w:rsidRPr="00742BAC" w:rsidRDefault="00742BAC" w:rsidP="00742BAC">
      <w:pPr>
        <w:numPr>
          <w:ilvl w:val="0"/>
          <w:numId w:val="40"/>
        </w:numPr>
        <w:spacing w:before="28" w:line="238" w:lineRule="atLeast"/>
        <w:rPr>
          <w:lang w:val="en-IN" w:eastAsia="en-IN"/>
        </w:rPr>
      </w:pPr>
      <w:r w:rsidRPr="00742BAC">
        <w:rPr>
          <w:color w:val="222222"/>
          <w:lang w:val="en-IN" w:eastAsia="en-IN"/>
        </w:rPr>
        <w:t>Involved in Unit and SIT (System Integration Testing).</w:t>
      </w:r>
    </w:p>
    <w:p w:rsidR="00742BAC" w:rsidRPr="002A07AA" w:rsidRDefault="00742BAC" w:rsidP="00742BAC">
      <w:pPr>
        <w:numPr>
          <w:ilvl w:val="0"/>
          <w:numId w:val="40"/>
        </w:numPr>
        <w:spacing w:before="28" w:after="221" w:line="238" w:lineRule="atLeast"/>
        <w:rPr>
          <w:lang w:val="en-IN" w:eastAsia="en-IN"/>
        </w:rPr>
      </w:pPr>
      <w:r w:rsidRPr="00742BAC">
        <w:rPr>
          <w:color w:val="222222"/>
          <w:lang w:val="en-IN" w:eastAsia="en-IN"/>
        </w:rPr>
        <w:t>Handing internal / external customer request (email, Phone conversation) and assigning priority to customer satisfaction</w:t>
      </w:r>
      <w:r w:rsidRPr="00742BAC">
        <w:rPr>
          <w:rFonts w:ascii="Arial" w:hAnsi="Arial" w:cs="Arial"/>
          <w:color w:val="222222"/>
          <w:lang w:val="en-IN" w:eastAsia="en-IN"/>
        </w:rPr>
        <w:t>.</w:t>
      </w:r>
    </w:p>
    <w:p w:rsidR="00A56B8A" w:rsidRPr="009900F8" w:rsidRDefault="00EA7FC0" w:rsidP="00A56B8A">
      <w:r>
        <w:rPr>
          <w:rFonts w:ascii="Verdana" w:hAnsi="Verdana"/>
          <w:b/>
          <w:bCs/>
          <w:sz w:val="20"/>
          <w:szCs w:val="20"/>
          <w:u w:val="single"/>
        </w:rPr>
        <w:t>Project#4</w:t>
      </w:r>
      <w:r w:rsidR="00A56B8A" w:rsidRPr="009900F8">
        <w:rPr>
          <w:rFonts w:ascii="Verdana" w:hAnsi="Verdana"/>
          <w:b/>
          <w:bCs/>
          <w:sz w:val="20"/>
          <w:szCs w:val="20"/>
          <w:u w:val="single"/>
        </w:rPr>
        <w:t>:                                              </w:t>
      </w:r>
    </w:p>
    <w:p w:rsidR="00A56B8A" w:rsidRPr="009900F8" w:rsidRDefault="00A56B8A" w:rsidP="00A56B8A">
      <w:r w:rsidRPr="009900F8">
        <w:rPr>
          <w:rFonts w:ascii="Verdana" w:hAnsi="Verdana"/>
          <w:b/>
          <w:bCs/>
          <w:sz w:val="20"/>
          <w:szCs w:val="20"/>
        </w:rPr>
        <w:t> </w:t>
      </w:r>
    </w:p>
    <w:p w:rsidR="00A56B8A" w:rsidRPr="009900F8" w:rsidRDefault="00A56B8A" w:rsidP="00A56B8A">
      <w:pPr>
        <w:jc w:val="both"/>
      </w:pPr>
      <w:r w:rsidRPr="009900F8">
        <w:rPr>
          <w:rFonts w:ascii="Verdana" w:hAnsi="Verdana" w:cs="Courier New"/>
          <w:b/>
          <w:bCs/>
          <w:sz w:val="20"/>
        </w:rPr>
        <w:t xml:space="preserve">Name                       :   </w:t>
      </w:r>
      <w:r w:rsidRPr="009900F8">
        <w:rPr>
          <w:rFonts w:ascii="Verdana" w:hAnsi="Verdana" w:cs="Courier New"/>
          <w:sz w:val="20"/>
        </w:rPr>
        <w:t>Star Airlines</w:t>
      </w:r>
    </w:p>
    <w:p w:rsidR="00A56B8A" w:rsidRPr="009900F8" w:rsidRDefault="00A56B8A" w:rsidP="00A56B8A">
      <w:r w:rsidRPr="009900F8">
        <w:rPr>
          <w:rFonts w:ascii="Verdana" w:hAnsi="Verdana"/>
          <w:b/>
          <w:bCs/>
          <w:sz w:val="20"/>
          <w:szCs w:val="20"/>
        </w:rPr>
        <w:t>Client                       :</w:t>
      </w:r>
      <w:r w:rsidRPr="009900F8">
        <w:rPr>
          <w:rFonts w:ascii="Verdana" w:hAnsi="Verdana"/>
          <w:sz w:val="20"/>
          <w:szCs w:val="20"/>
        </w:rPr>
        <w:t>   Malaysia</w:t>
      </w:r>
    </w:p>
    <w:p w:rsidR="00A56B8A" w:rsidRPr="009900F8" w:rsidRDefault="00A56B8A" w:rsidP="00A56B8A">
      <w:r w:rsidRPr="009900F8">
        <w:rPr>
          <w:rFonts w:ascii="Verdana" w:hAnsi="Verdana"/>
          <w:b/>
          <w:bCs/>
          <w:sz w:val="20"/>
          <w:szCs w:val="20"/>
        </w:rPr>
        <w:t>Role/Resistibility    :</w:t>
      </w:r>
      <w:r w:rsidRPr="009900F8">
        <w:rPr>
          <w:rFonts w:ascii="Verdana" w:hAnsi="Verdana"/>
          <w:sz w:val="20"/>
          <w:szCs w:val="20"/>
        </w:rPr>
        <w:t>   Developer.</w:t>
      </w:r>
    </w:p>
    <w:p w:rsidR="00A56B8A" w:rsidRPr="009900F8" w:rsidRDefault="00A56B8A" w:rsidP="00A56B8A">
      <w:r w:rsidRPr="009900F8">
        <w:rPr>
          <w:rFonts w:ascii="Verdana" w:hAnsi="Verdana"/>
          <w:b/>
          <w:bCs/>
          <w:sz w:val="20"/>
          <w:szCs w:val="20"/>
        </w:rPr>
        <w:t xml:space="preserve">Team Size </w:t>
      </w:r>
      <w:r w:rsidRPr="009900F8">
        <w:rPr>
          <w:rFonts w:ascii="Verdana" w:hAnsi="Verdana"/>
          <w:sz w:val="20"/>
          <w:szCs w:val="20"/>
        </w:rPr>
        <w:t>              </w:t>
      </w:r>
      <w:r w:rsidRPr="009900F8">
        <w:rPr>
          <w:rFonts w:ascii="Verdana" w:hAnsi="Verdana"/>
          <w:b/>
          <w:bCs/>
          <w:sz w:val="20"/>
          <w:szCs w:val="20"/>
        </w:rPr>
        <w:t xml:space="preserve">:   </w:t>
      </w:r>
      <w:r w:rsidRPr="009900F8">
        <w:rPr>
          <w:rFonts w:ascii="Verdana" w:hAnsi="Verdana"/>
          <w:sz w:val="20"/>
          <w:szCs w:val="20"/>
        </w:rPr>
        <w:t>8</w:t>
      </w:r>
    </w:p>
    <w:p w:rsidR="00A56B8A" w:rsidRPr="009900F8" w:rsidRDefault="00A56B8A" w:rsidP="00A56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9900F8">
        <w:rPr>
          <w:rFonts w:ascii="Verdana" w:hAnsi="Verdana" w:cs="Courier New"/>
          <w:b/>
          <w:bCs/>
          <w:sz w:val="20"/>
        </w:rPr>
        <w:t>Duration                  :</w:t>
      </w:r>
      <w:r w:rsidR="00A353E9">
        <w:rPr>
          <w:rFonts w:ascii="Verdana" w:hAnsi="Verdana" w:cs="Courier New"/>
          <w:sz w:val="20"/>
        </w:rPr>
        <w:t>   Juily’11</w:t>
      </w:r>
      <w:r w:rsidRPr="009900F8">
        <w:rPr>
          <w:rFonts w:ascii="Verdana" w:hAnsi="Verdana" w:cs="Courier New"/>
          <w:sz w:val="20"/>
        </w:rPr>
        <w:t xml:space="preserve"> to </w:t>
      </w:r>
      <w:r w:rsidR="00A353E9">
        <w:rPr>
          <w:rFonts w:ascii="Verdana" w:hAnsi="Verdana" w:cs="Courier New"/>
          <w:sz w:val="20"/>
        </w:rPr>
        <w:t>Dec’11</w:t>
      </w:r>
    </w:p>
    <w:p w:rsidR="00A56B8A" w:rsidRPr="009900F8" w:rsidRDefault="00A56B8A" w:rsidP="00A56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900F8">
        <w:rPr>
          <w:rFonts w:ascii="Verdana" w:hAnsi="Verdana" w:cs="Courier New"/>
          <w:b/>
          <w:bCs/>
          <w:sz w:val="20"/>
        </w:rPr>
        <w:t>Description:</w:t>
      </w:r>
    </w:p>
    <w:p w:rsidR="00A56B8A" w:rsidRPr="009900F8" w:rsidRDefault="00A56B8A" w:rsidP="00A56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rPr>
      </w:pPr>
      <w:r w:rsidRPr="009900F8">
        <w:rPr>
          <w:rFonts w:ascii="Verdana" w:hAnsi="Verdana" w:cs="Courier New"/>
          <w:sz w:val="20"/>
        </w:rPr>
        <w:t>      Star Airlines is one of the Airlines Company in Dubai. They maintain   Sectors and provide Agents for each sector. It has the facilities to setup the Customers, Items, Currency, Sector, sister concerns, Agents and Suppliers. This S/W has the facilities Printing tickets and purchase   tickets from other airlines,</w:t>
      </w:r>
    </w:p>
    <w:p w:rsidR="00A56B8A" w:rsidRPr="009900F8" w:rsidRDefault="00A56B8A" w:rsidP="00A56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900F8">
        <w:rPr>
          <w:rFonts w:ascii="Verdana" w:hAnsi="Verdana" w:cs="Courier New"/>
          <w:sz w:val="20"/>
        </w:rPr>
        <w:t xml:space="preserve"> Maintain Stock Details, Issue Tickets to   Customers and Agents, Cancellation of tickets, Excess Baggage Facilities. It has the facility to keep track of all money transactions, design reports This is fully user friendly and maintain all (Financial Accounting, cash, bank?) counting part.</w:t>
      </w:r>
    </w:p>
    <w:p w:rsidR="00A56B8A" w:rsidRPr="009900F8" w:rsidRDefault="00A56B8A" w:rsidP="00A56B8A">
      <w:r w:rsidRPr="009900F8">
        <w:rPr>
          <w:rFonts w:ascii="Verdana" w:hAnsi="Verdana"/>
          <w:b/>
          <w:bCs/>
          <w:sz w:val="20"/>
          <w:szCs w:val="20"/>
          <w:u w:val="single"/>
        </w:rPr>
        <w:t>Solution Environment</w:t>
      </w:r>
      <w:r w:rsidRPr="009900F8">
        <w:rPr>
          <w:rFonts w:ascii="Verdana" w:hAnsi="Verdana"/>
          <w:b/>
          <w:bCs/>
          <w:sz w:val="20"/>
          <w:szCs w:val="20"/>
        </w:rPr>
        <w:t>:</w:t>
      </w:r>
      <w:r w:rsidRPr="009900F8">
        <w:rPr>
          <w:rFonts w:ascii="Verdana" w:hAnsi="Verdana"/>
          <w:sz w:val="20"/>
          <w:szCs w:val="20"/>
        </w:rPr>
        <w:t xml:space="preserve"> JDk1.5, Struts1.2,Spring-orm,Spring-IOC,JSP2.0,Hibernate3.2,            </w:t>
      </w:r>
    </w:p>
    <w:p w:rsidR="00A56B8A" w:rsidRPr="009900F8" w:rsidRDefault="00A56B8A" w:rsidP="00A56B8A">
      <w:r w:rsidRPr="009900F8">
        <w:rPr>
          <w:rFonts w:ascii="Verdana" w:hAnsi="Verdana"/>
          <w:sz w:val="20"/>
          <w:szCs w:val="20"/>
        </w:rPr>
        <w:t>                                      Weblogic9.0,Oracle10g.</w:t>
      </w:r>
    </w:p>
    <w:p w:rsidR="00A56B8A" w:rsidRPr="009900F8" w:rsidRDefault="00A56B8A" w:rsidP="00A56B8A">
      <w:pPr>
        <w:jc w:val="both"/>
      </w:pPr>
      <w:r w:rsidRPr="009900F8">
        <w:rPr>
          <w:rFonts w:ascii="Verdana" w:hAnsi="Verdana"/>
          <w:b/>
          <w:bCs/>
          <w:sz w:val="20"/>
          <w:szCs w:val="20"/>
        </w:rPr>
        <w:t>Responsibilities:</w:t>
      </w:r>
    </w:p>
    <w:p w:rsidR="00DB5C37" w:rsidRPr="00DB5C37" w:rsidRDefault="00A56B8A" w:rsidP="00DB5C37">
      <w:pPr>
        <w:numPr>
          <w:ilvl w:val="0"/>
          <w:numId w:val="34"/>
        </w:numPr>
        <w:spacing w:before="100" w:beforeAutospacing="1" w:after="100" w:afterAutospacing="1" w:line="360" w:lineRule="auto"/>
      </w:pPr>
      <w:r w:rsidRPr="00DB5C37">
        <w:rPr>
          <w:rFonts w:ascii="Verdana" w:hAnsi="Verdana"/>
          <w:sz w:val="20"/>
          <w:szCs w:val="20"/>
        </w:rPr>
        <w:t>Understanding the functional requirements.</w:t>
      </w:r>
    </w:p>
    <w:p w:rsidR="00DB5C37" w:rsidRDefault="00A56B8A" w:rsidP="00DB5C37">
      <w:pPr>
        <w:numPr>
          <w:ilvl w:val="0"/>
          <w:numId w:val="34"/>
        </w:numPr>
        <w:spacing w:before="100" w:beforeAutospacing="1" w:after="100" w:afterAutospacing="1" w:line="360" w:lineRule="auto"/>
      </w:pPr>
      <w:r w:rsidRPr="009900F8">
        <w:t>Have involved in business logic development using Spring.</w:t>
      </w:r>
    </w:p>
    <w:p w:rsidR="00DB5C37" w:rsidRPr="00DB5C37" w:rsidRDefault="00A56B8A" w:rsidP="00DB5C37">
      <w:pPr>
        <w:numPr>
          <w:ilvl w:val="0"/>
          <w:numId w:val="34"/>
        </w:numPr>
        <w:spacing w:before="100" w:beforeAutospacing="1" w:after="100" w:afterAutospacing="1" w:line="360" w:lineRule="auto"/>
      </w:pPr>
      <w:r w:rsidRPr="00DB5C37">
        <w:rPr>
          <w:rFonts w:ascii="Verdana" w:hAnsi="Verdana" w:cs="Courier New"/>
          <w:sz w:val="20"/>
        </w:rPr>
        <w:t xml:space="preserve">Coding of the forms for Issue </w:t>
      </w:r>
      <w:r w:rsidRPr="00DB5C37">
        <w:rPr>
          <w:rFonts w:ascii="Verdana" w:hAnsi="Verdana" w:cs="Courier New"/>
          <w:b/>
          <w:bCs/>
          <w:sz w:val="20"/>
        </w:rPr>
        <w:t>Tickets to Customers</w:t>
      </w:r>
      <w:r w:rsidRPr="00DB5C37">
        <w:rPr>
          <w:rFonts w:ascii="Verdana" w:hAnsi="Verdana" w:cs="Courier New"/>
          <w:sz w:val="20"/>
        </w:rPr>
        <w:t xml:space="preserve"> and    Agents, Cancellation of tickets and reports on these modules.</w:t>
      </w:r>
    </w:p>
    <w:p w:rsidR="00DB5C37" w:rsidRPr="00DB5C37" w:rsidRDefault="00A56B8A" w:rsidP="00DB5C37">
      <w:pPr>
        <w:numPr>
          <w:ilvl w:val="0"/>
          <w:numId w:val="34"/>
        </w:numPr>
        <w:spacing w:before="100" w:beforeAutospacing="1" w:after="100" w:afterAutospacing="1" w:line="360" w:lineRule="auto"/>
        <w:rPr>
          <w:rFonts w:ascii="Courier New" w:hAnsi="Courier New" w:cs="Courier New"/>
          <w:sz w:val="20"/>
          <w:szCs w:val="20"/>
        </w:rPr>
      </w:pPr>
      <w:r w:rsidRPr="00DB5C37">
        <w:rPr>
          <w:rFonts w:ascii="Verdana" w:hAnsi="Verdana"/>
          <w:sz w:val="20"/>
          <w:szCs w:val="20"/>
        </w:rPr>
        <w:t>Write the integration code of frameworks.</w:t>
      </w:r>
    </w:p>
    <w:p w:rsidR="00DB5C37" w:rsidRPr="00DB5C37" w:rsidRDefault="00A56B8A" w:rsidP="00DB5C37">
      <w:pPr>
        <w:numPr>
          <w:ilvl w:val="0"/>
          <w:numId w:val="34"/>
        </w:numPr>
        <w:spacing w:before="100" w:beforeAutospacing="1" w:after="100" w:afterAutospacing="1" w:line="360" w:lineRule="auto"/>
        <w:rPr>
          <w:rFonts w:ascii="Courier New" w:hAnsi="Courier New" w:cs="Courier New"/>
          <w:sz w:val="20"/>
          <w:szCs w:val="20"/>
        </w:rPr>
      </w:pPr>
      <w:r w:rsidRPr="00DB5C37">
        <w:rPr>
          <w:sz w:val="14"/>
        </w:rPr>
        <w:t xml:space="preserve">   </w:t>
      </w:r>
      <w:r w:rsidRPr="00DB5C37">
        <w:rPr>
          <w:rFonts w:ascii="Verdana" w:hAnsi="Verdana" w:cs="Courier New"/>
          <w:sz w:val="20"/>
        </w:rPr>
        <w:t xml:space="preserve">Implementation of </w:t>
      </w:r>
      <w:r w:rsidRPr="00DB5C37">
        <w:rPr>
          <w:rFonts w:ascii="Verdana" w:hAnsi="Verdana" w:cs="Courier New"/>
          <w:b/>
          <w:bCs/>
          <w:sz w:val="20"/>
        </w:rPr>
        <w:t>Java classes</w:t>
      </w:r>
      <w:r w:rsidRPr="00DB5C37">
        <w:rPr>
          <w:rFonts w:ascii="Verdana" w:hAnsi="Verdana" w:cs="Courier New"/>
          <w:sz w:val="20"/>
        </w:rPr>
        <w:t>.</w:t>
      </w:r>
    </w:p>
    <w:p w:rsidR="00A56B8A" w:rsidRPr="00DB5C37" w:rsidRDefault="00A56B8A" w:rsidP="00DB5C37">
      <w:pPr>
        <w:numPr>
          <w:ilvl w:val="0"/>
          <w:numId w:val="34"/>
        </w:numPr>
        <w:spacing w:before="100" w:beforeAutospacing="1" w:after="100" w:afterAutospacing="1" w:line="360" w:lineRule="auto"/>
        <w:rPr>
          <w:rFonts w:ascii="Courier New" w:hAnsi="Courier New" w:cs="Courier New"/>
          <w:sz w:val="20"/>
          <w:szCs w:val="20"/>
        </w:rPr>
      </w:pPr>
      <w:r w:rsidRPr="00DB5C37">
        <w:rPr>
          <w:rFonts w:ascii="Verdana" w:hAnsi="Verdana" w:cs="Courier New"/>
          <w:sz w:val="20"/>
        </w:rPr>
        <w:t xml:space="preserve">Searching Details about </w:t>
      </w:r>
      <w:r w:rsidRPr="00DB5C37">
        <w:rPr>
          <w:rFonts w:ascii="Verdana" w:hAnsi="Verdana" w:cs="Courier New"/>
          <w:b/>
          <w:bCs/>
          <w:sz w:val="20"/>
        </w:rPr>
        <w:t>Agents</w:t>
      </w:r>
      <w:r w:rsidRPr="00DB5C37">
        <w:rPr>
          <w:rFonts w:ascii="Verdana" w:hAnsi="Verdana" w:cs="Courier New"/>
          <w:sz w:val="20"/>
        </w:rPr>
        <w:t xml:space="preserve"> and </w:t>
      </w:r>
      <w:r w:rsidRPr="00DB5C37">
        <w:rPr>
          <w:rFonts w:ascii="Verdana" w:hAnsi="Verdana" w:cs="Courier New"/>
          <w:b/>
          <w:bCs/>
          <w:sz w:val="20"/>
        </w:rPr>
        <w:t>Suppliers.</w:t>
      </w:r>
    </w:p>
    <w:p w:rsidR="00FE03A2" w:rsidRPr="00056648" w:rsidRDefault="00204003" w:rsidP="00204003">
      <w:pPr>
        <w:shd w:val="clear" w:color="auto" w:fill="A6A6A6"/>
        <w:rPr>
          <w:rFonts w:ascii="Calibri" w:hAnsi="Calibri"/>
          <w:b/>
          <w:caps/>
        </w:rPr>
      </w:pPr>
      <w:r w:rsidRPr="00056648">
        <w:rPr>
          <w:rFonts w:ascii="Calibri" w:hAnsi="Calibri"/>
          <w:b/>
          <w:caps/>
        </w:rPr>
        <w:t>Personal Profile</w:t>
      </w:r>
    </w:p>
    <w:p w:rsidR="0072109B" w:rsidRPr="00B600CB" w:rsidRDefault="0072109B" w:rsidP="0072109B">
      <w:pPr>
        <w:spacing w:line="276" w:lineRule="auto"/>
      </w:pPr>
    </w:p>
    <w:p w:rsidR="0072109B" w:rsidRDefault="0072109B" w:rsidP="0072109B">
      <w:pPr>
        <w:numPr>
          <w:ilvl w:val="0"/>
          <w:numId w:val="1"/>
        </w:numPr>
        <w:spacing w:line="360" w:lineRule="auto"/>
      </w:pPr>
      <w:r>
        <w:t xml:space="preserve">Name                           </w:t>
      </w:r>
      <w:r w:rsidR="006003D8">
        <w:t xml:space="preserve">        :</w:t>
      </w:r>
      <w:r w:rsidR="006003D8">
        <w:tab/>
        <w:t>Rahul Srivastava</w:t>
      </w:r>
    </w:p>
    <w:p w:rsidR="00E96457" w:rsidRDefault="00E96457" w:rsidP="0072109B">
      <w:pPr>
        <w:numPr>
          <w:ilvl w:val="0"/>
          <w:numId w:val="1"/>
        </w:numPr>
        <w:spacing w:line="360" w:lineRule="auto"/>
      </w:pPr>
      <w:r>
        <w:t>Father’s Name                    -   Virendra Kumar Srivastava</w:t>
      </w:r>
    </w:p>
    <w:p w:rsidR="0072109B" w:rsidRDefault="0072109B" w:rsidP="0072109B">
      <w:pPr>
        <w:numPr>
          <w:ilvl w:val="0"/>
          <w:numId w:val="1"/>
        </w:numPr>
        <w:spacing w:line="360" w:lineRule="auto"/>
      </w:pPr>
      <w:r>
        <w:t>Sex                                       :  Male</w:t>
      </w:r>
    </w:p>
    <w:p w:rsidR="0072109B" w:rsidRDefault="00FA3546" w:rsidP="0072109B">
      <w:pPr>
        <w:numPr>
          <w:ilvl w:val="0"/>
          <w:numId w:val="1"/>
        </w:numPr>
        <w:spacing w:line="360" w:lineRule="auto"/>
      </w:pPr>
      <w:r>
        <w:t>Marital Status</w:t>
      </w:r>
      <w:r w:rsidR="0072109B">
        <w:tab/>
        <w:t xml:space="preserve">                     :  </w:t>
      </w:r>
      <w:r w:rsidRPr="008B1468">
        <w:rPr>
          <w:rFonts w:ascii="Verdana" w:hAnsi="Verdana" w:cs="Arial"/>
          <w:bCs/>
          <w:sz w:val="18"/>
          <w:szCs w:val="18"/>
        </w:rPr>
        <w:t>Unmarried</w:t>
      </w:r>
    </w:p>
    <w:p w:rsidR="0072109B" w:rsidRDefault="0072109B" w:rsidP="0072109B">
      <w:pPr>
        <w:numPr>
          <w:ilvl w:val="0"/>
          <w:numId w:val="1"/>
        </w:numPr>
        <w:spacing w:line="360" w:lineRule="auto"/>
      </w:pPr>
      <w:r>
        <w:t>Date of Bi</w:t>
      </w:r>
      <w:r w:rsidR="006003D8">
        <w:t>rth                        :  24-03-1989</w:t>
      </w:r>
    </w:p>
    <w:p w:rsidR="0072109B" w:rsidRDefault="0072109B" w:rsidP="0072109B">
      <w:pPr>
        <w:numPr>
          <w:ilvl w:val="0"/>
          <w:numId w:val="1"/>
        </w:numPr>
        <w:spacing w:line="360" w:lineRule="auto"/>
      </w:pPr>
      <w:r w:rsidRPr="000A0190">
        <w:t>Languages Known</w:t>
      </w:r>
      <w:r>
        <w:t xml:space="preserve">               :  English, </w:t>
      </w:r>
      <w:r w:rsidRPr="000A0190">
        <w:t>Hindi</w:t>
      </w:r>
    </w:p>
    <w:p w:rsidR="0072109B" w:rsidRDefault="0072109B" w:rsidP="0072109B">
      <w:pPr>
        <w:spacing w:line="360" w:lineRule="auto"/>
      </w:pPr>
    </w:p>
    <w:p w:rsidR="001E45C4" w:rsidRDefault="001E45C4" w:rsidP="0072109B">
      <w:pPr>
        <w:spacing w:line="360" w:lineRule="auto"/>
      </w:pPr>
    </w:p>
    <w:p w:rsidR="001E45C4" w:rsidRDefault="001E45C4" w:rsidP="0072109B">
      <w:pPr>
        <w:spacing w:line="360" w:lineRule="auto"/>
      </w:pPr>
    </w:p>
    <w:p w:rsidR="0072109B" w:rsidRDefault="0072109B" w:rsidP="0072109B">
      <w:pPr>
        <w:pStyle w:val="Heading1"/>
        <w:shd w:val="clear" w:color="auto" w:fill="CCCCCC"/>
        <w:rPr>
          <w:rFonts w:ascii="Arial" w:hAnsi="Arial" w:cs="Arial"/>
        </w:rPr>
      </w:pPr>
      <w:r>
        <w:rPr>
          <w:rFonts w:ascii="Arial" w:hAnsi="Arial" w:cs="Arial"/>
        </w:rPr>
        <w:t>Declaration:</w:t>
      </w:r>
    </w:p>
    <w:p w:rsidR="0072109B" w:rsidRDefault="0072109B" w:rsidP="0072109B">
      <w:pPr>
        <w:spacing w:line="360" w:lineRule="auto"/>
        <w:rPr>
          <w:sz w:val="22"/>
          <w:szCs w:val="22"/>
        </w:rPr>
      </w:pPr>
    </w:p>
    <w:p w:rsidR="0072109B" w:rsidRDefault="0072109B" w:rsidP="0072109B">
      <w:pPr>
        <w:spacing w:line="360" w:lineRule="auto"/>
        <w:rPr>
          <w:sz w:val="22"/>
          <w:szCs w:val="22"/>
        </w:rPr>
      </w:pPr>
      <w:r>
        <w:rPr>
          <w:sz w:val="22"/>
          <w:szCs w:val="22"/>
        </w:rPr>
        <w:t xml:space="preserve">    I hereby declare that above mentioned particulars are true to the best of my knowledge and belief.</w:t>
      </w:r>
    </w:p>
    <w:p w:rsidR="0072109B" w:rsidRDefault="002F243F" w:rsidP="0072109B">
      <w:pPr>
        <w:rPr>
          <w:rFonts w:cs="Arial"/>
          <w:b/>
          <w:sz w:val="22"/>
          <w:szCs w:val="22"/>
        </w:rPr>
      </w:pPr>
      <w:r>
        <w:rPr>
          <w:rFonts w:cs="Arial"/>
          <w:b/>
          <w:sz w:val="22"/>
          <w:szCs w:val="22"/>
        </w:rPr>
        <w:t xml:space="preserve">Place: Delhi         </w:t>
      </w:r>
      <w:r w:rsidR="000B75A8">
        <w:rPr>
          <w:rFonts w:cs="Arial"/>
          <w:b/>
          <w:sz w:val="22"/>
          <w:szCs w:val="22"/>
        </w:rPr>
        <w:tab/>
      </w:r>
      <w:r w:rsidR="000B75A8">
        <w:rPr>
          <w:rFonts w:cs="Arial"/>
          <w:b/>
          <w:sz w:val="22"/>
          <w:szCs w:val="22"/>
        </w:rPr>
        <w:tab/>
      </w:r>
      <w:r w:rsidR="000B75A8">
        <w:rPr>
          <w:rFonts w:cs="Arial"/>
          <w:b/>
          <w:sz w:val="22"/>
          <w:szCs w:val="22"/>
        </w:rPr>
        <w:tab/>
      </w:r>
      <w:r w:rsidR="000B75A8">
        <w:rPr>
          <w:rFonts w:cs="Arial"/>
          <w:b/>
          <w:sz w:val="22"/>
          <w:szCs w:val="22"/>
        </w:rPr>
        <w:tab/>
      </w:r>
      <w:r w:rsidR="000B75A8">
        <w:rPr>
          <w:rFonts w:cs="Arial"/>
          <w:b/>
          <w:sz w:val="22"/>
          <w:szCs w:val="22"/>
        </w:rPr>
        <w:tab/>
      </w:r>
      <w:r w:rsidR="000B75A8">
        <w:rPr>
          <w:rFonts w:cs="Arial"/>
          <w:b/>
          <w:sz w:val="22"/>
          <w:szCs w:val="22"/>
        </w:rPr>
        <w:tab/>
      </w:r>
      <w:r w:rsidR="000B75A8">
        <w:rPr>
          <w:rFonts w:cs="Arial"/>
          <w:b/>
          <w:sz w:val="22"/>
          <w:szCs w:val="22"/>
        </w:rPr>
        <w:tab/>
      </w:r>
      <w:r w:rsidR="000B75A8">
        <w:rPr>
          <w:rFonts w:cs="Arial"/>
          <w:b/>
          <w:sz w:val="22"/>
          <w:szCs w:val="22"/>
        </w:rPr>
        <w:tab/>
      </w:r>
      <w:r w:rsidR="0072109B">
        <w:rPr>
          <w:b/>
          <w:sz w:val="22"/>
          <w:szCs w:val="22"/>
        </w:rPr>
        <w:t>yours sincerely,</w:t>
      </w:r>
    </w:p>
    <w:p w:rsidR="007F71DB" w:rsidRDefault="0051680A" w:rsidP="00B74333">
      <w:r>
        <w:rPr>
          <w:rFonts w:cs="Arial"/>
          <w:b/>
          <w:sz w:val="22"/>
          <w:szCs w:val="22"/>
        </w:rPr>
        <w:t xml:space="preserve">Date: </w:t>
      </w:r>
      <w:r w:rsidR="00D640A2">
        <w:rPr>
          <w:rFonts w:cs="Arial"/>
          <w:b/>
          <w:sz w:val="22"/>
          <w:szCs w:val="22"/>
        </w:rPr>
        <w:tab/>
      </w:r>
      <w:r w:rsidR="006003D8">
        <w:rPr>
          <w:rFonts w:cs="Arial"/>
          <w:sz w:val="22"/>
          <w:szCs w:val="22"/>
        </w:rPr>
        <w:tab/>
      </w:r>
      <w:r w:rsidR="006003D8">
        <w:rPr>
          <w:rFonts w:cs="Arial"/>
          <w:sz w:val="22"/>
          <w:szCs w:val="22"/>
        </w:rPr>
        <w:tab/>
      </w:r>
      <w:r w:rsidR="006003D8">
        <w:rPr>
          <w:rFonts w:cs="Arial"/>
          <w:sz w:val="22"/>
          <w:szCs w:val="22"/>
        </w:rPr>
        <w:tab/>
      </w:r>
      <w:r w:rsidR="006003D8">
        <w:rPr>
          <w:rFonts w:cs="Arial"/>
          <w:sz w:val="22"/>
          <w:szCs w:val="22"/>
        </w:rPr>
        <w:tab/>
      </w:r>
      <w:r w:rsidR="006003D8">
        <w:rPr>
          <w:rFonts w:cs="Arial"/>
          <w:sz w:val="22"/>
          <w:szCs w:val="22"/>
        </w:rPr>
        <w:tab/>
      </w:r>
      <w:r w:rsidR="000B75A8">
        <w:rPr>
          <w:rFonts w:cs="Arial"/>
          <w:sz w:val="22"/>
          <w:szCs w:val="22"/>
        </w:rPr>
        <w:tab/>
      </w:r>
      <w:r w:rsidR="000B75A8">
        <w:rPr>
          <w:rFonts w:cs="Arial"/>
          <w:sz w:val="22"/>
          <w:szCs w:val="22"/>
        </w:rPr>
        <w:tab/>
      </w:r>
      <w:r w:rsidR="000B75A8">
        <w:rPr>
          <w:rFonts w:cs="Arial"/>
          <w:sz w:val="22"/>
          <w:szCs w:val="22"/>
        </w:rPr>
        <w:tab/>
      </w:r>
      <w:r w:rsidR="000B75A8">
        <w:rPr>
          <w:rFonts w:cs="Arial"/>
          <w:sz w:val="22"/>
          <w:szCs w:val="22"/>
        </w:rPr>
        <w:tab/>
      </w:r>
      <w:r w:rsidR="006003D8">
        <w:rPr>
          <w:rFonts w:cs="Arial"/>
          <w:sz w:val="22"/>
          <w:szCs w:val="22"/>
        </w:rPr>
        <w:t>(Rahul Srivastava</w:t>
      </w:r>
      <w:r w:rsidR="0072109B">
        <w:rPr>
          <w:rFonts w:cs="Arial"/>
          <w:sz w:val="22"/>
          <w:szCs w:val="22"/>
        </w:rPr>
        <w:t>)</w:t>
      </w:r>
    </w:p>
    <w:sectPr w:rsidR="007F71DB" w:rsidSect="00204003">
      <w:headerReference w:type="even" r:id="rId8"/>
      <w:headerReference w:type="default" r:id="rId9"/>
      <w:footerReference w:type="even" r:id="rId10"/>
      <w:footerReference w:type="default" r:id="rId11"/>
      <w:headerReference w:type="first" r:id="rId12"/>
      <w:footerReference w:type="first" r:id="rId13"/>
      <w:pgSz w:w="11907" w:h="16839" w:code="9"/>
      <w:pgMar w:top="720" w:right="126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985" w:rsidRDefault="00F36985" w:rsidP="00CE3457">
      <w:r>
        <w:separator/>
      </w:r>
    </w:p>
  </w:endnote>
  <w:endnote w:type="continuationSeparator" w:id="0">
    <w:p w:rsidR="00F36985" w:rsidRDefault="00F36985" w:rsidP="00CE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57" w:rsidRDefault="00CE34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57" w:rsidRDefault="00CE3457">
    <w:pPr>
      <w:pStyle w:val="Footer"/>
      <w:rPr>
        <w:color w:val="000000"/>
        <w:sz w:val="20"/>
      </w:rPr>
    </w:pPr>
    <w:r>
      <w:rPr>
        <w:color w:val="000000"/>
        <w:sz w:val="20"/>
      </w:rPr>
      <w:t>Confidential</w:t>
    </w:r>
  </w:p>
  <w:p w:rsidR="00CE3457" w:rsidRPr="00CE3457" w:rsidRDefault="00CE3457">
    <w:pPr>
      <w:pStyle w:val="Footer"/>
      <w:rPr>
        <w:color w:val="000000"/>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57" w:rsidRDefault="00CE3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985" w:rsidRDefault="00F36985" w:rsidP="00CE3457">
      <w:r>
        <w:separator/>
      </w:r>
    </w:p>
  </w:footnote>
  <w:footnote w:type="continuationSeparator" w:id="0">
    <w:p w:rsidR="00F36985" w:rsidRDefault="00F36985" w:rsidP="00CE3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57" w:rsidRDefault="00CE34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57" w:rsidRDefault="00CE34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57" w:rsidRDefault="00CE34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FCA0852"/>
    <w:lvl w:ilvl="0">
      <w:numFmt w:val="bullet"/>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singleLevel"/>
    <w:tmpl w:val="00000006"/>
    <w:name w:val="WW8Num11"/>
    <w:lvl w:ilvl="0">
      <w:start w:val="1"/>
      <w:numFmt w:val="bullet"/>
      <w:lvlText w:val=""/>
      <w:lvlJc w:val="left"/>
      <w:pPr>
        <w:tabs>
          <w:tab w:val="num" w:pos="1080"/>
        </w:tabs>
        <w:ind w:left="1080" w:hanging="360"/>
      </w:pPr>
      <w:rPr>
        <w:rFonts w:ascii="Symbol" w:hAnsi="Symbol" w:cs="Symbol"/>
        <w:sz w:val="20"/>
        <w:szCs w:val="20"/>
      </w:rPr>
    </w:lvl>
  </w:abstractNum>
  <w:abstractNum w:abstractNumId="3"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12"/>
    <w:multiLevelType w:val="singleLevel"/>
    <w:tmpl w:val="00000012"/>
    <w:name w:val="WW8Num18"/>
    <w:lvl w:ilvl="0">
      <w:start w:val="1"/>
      <w:numFmt w:val="bullet"/>
      <w:lvlText w:val=""/>
      <w:lvlJc w:val="left"/>
      <w:pPr>
        <w:tabs>
          <w:tab w:val="num" w:pos="720"/>
        </w:tabs>
        <w:ind w:left="720" w:hanging="360"/>
      </w:pPr>
      <w:rPr>
        <w:rFonts w:ascii="Symbol" w:hAnsi="Symbol"/>
      </w:rPr>
    </w:lvl>
  </w:abstractNum>
  <w:abstractNum w:abstractNumId="5" w15:restartNumberingAfterBreak="0">
    <w:nsid w:val="00113A05"/>
    <w:multiLevelType w:val="hybridMultilevel"/>
    <w:tmpl w:val="7898C36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0CB13DF"/>
    <w:multiLevelType w:val="hybridMultilevel"/>
    <w:tmpl w:val="1DB8A35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F7142A"/>
    <w:multiLevelType w:val="hybridMultilevel"/>
    <w:tmpl w:val="98F2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9024B4"/>
    <w:multiLevelType w:val="hybridMultilevel"/>
    <w:tmpl w:val="1B9ECEC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0F5D2474"/>
    <w:multiLevelType w:val="hybridMultilevel"/>
    <w:tmpl w:val="8A92A180"/>
    <w:lvl w:ilvl="0" w:tplc="55D677AE">
      <w:start w:val="1"/>
      <w:numFmt w:val="lowerRoman"/>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3C46F68"/>
    <w:multiLevelType w:val="multilevel"/>
    <w:tmpl w:val="5058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E71C08"/>
    <w:multiLevelType w:val="hybridMultilevel"/>
    <w:tmpl w:val="106C6D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6605B4"/>
    <w:multiLevelType w:val="hybridMultilevel"/>
    <w:tmpl w:val="097C2034"/>
    <w:lvl w:ilvl="0" w:tplc="D4B0F92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E61F66"/>
    <w:multiLevelType w:val="hybridMultilevel"/>
    <w:tmpl w:val="A4BC357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9690E38"/>
    <w:multiLevelType w:val="multilevel"/>
    <w:tmpl w:val="71F0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5A56D3"/>
    <w:multiLevelType w:val="hybridMultilevel"/>
    <w:tmpl w:val="597EB9C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57D53"/>
    <w:multiLevelType w:val="multilevel"/>
    <w:tmpl w:val="5A30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E329DF"/>
    <w:multiLevelType w:val="hybridMultilevel"/>
    <w:tmpl w:val="1B9ECEC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93D189F"/>
    <w:multiLevelType w:val="hybridMultilevel"/>
    <w:tmpl w:val="4CC6B46A"/>
    <w:lvl w:ilvl="0" w:tplc="04090009">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15:restartNumberingAfterBreak="0">
    <w:nsid w:val="3A8418FC"/>
    <w:multiLevelType w:val="multilevel"/>
    <w:tmpl w:val="5BB2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C0512E"/>
    <w:multiLevelType w:val="hybridMultilevel"/>
    <w:tmpl w:val="179AE9DA"/>
    <w:lvl w:ilvl="0" w:tplc="00000008">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47E97"/>
    <w:multiLevelType w:val="hybridMultilevel"/>
    <w:tmpl w:val="5040FCD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4EE31D3"/>
    <w:multiLevelType w:val="hybridMultilevel"/>
    <w:tmpl w:val="306AAF1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6F26F2B"/>
    <w:multiLevelType w:val="hybridMultilevel"/>
    <w:tmpl w:val="5F747F9C"/>
    <w:lvl w:ilvl="0" w:tplc="8C42277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4A747C4A"/>
    <w:multiLevelType w:val="hybridMultilevel"/>
    <w:tmpl w:val="E5EADAE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FF52AF8"/>
    <w:multiLevelType w:val="singleLevel"/>
    <w:tmpl w:val="0FCA0852"/>
    <w:lvl w:ilvl="0">
      <w:numFmt w:val="bullet"/>
      <w:lvlText w:val="*"/>
      <w:lvlJc w:val="left"/>
    </w:lvl>
  </w:abstractNum>
  <w:abstractNum w:abstractNumId="26" w15:restartNumberingAfterBreak="0">
    <w:nsid w:val="53273534"/>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5BDE1C49"/>
    <w:multiLevelType w:val="multilevel"/>
    <w:tmpl w:val="B548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B598E"/>
    <w:multiLevelType w:val="hybridMultilevel"/>
    <w:tmpl w:val="AA72787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E34313E"/>
    <w:multiLevelType w:val="hybridMultilevel"/>
    <w:tmpl w:val="AE92BAFC"/>
    <w:lvl w:ilvl="0" w:tplc="D4B0F92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86682A"/>
    <w:multiLevelType w:val="hybridMultilevel"/>
    <w:tmpl w:val="D114A0C6"/>
    <w:lvl w:ilvl="0" w:tplc="6BDC772A">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62C205B3"/>
    <w:multiLevelType w:val="hybridMultilevel"/>
    <w:tmpl w:val="8AA09690"/>
    <w:lvl w:ilvl="0" w:tplc="D4B0F92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BB2D67"/>
    <w:multiLevelType w:val="hybridMultilevel"/>
    <w:tmpl w:val="05EC8C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C8278C"/>
    <w:multiLevelType w:val="singleLevel"/>
    <w:tmpl w:val="0FCA0852"/>
    <w:lvl w:ilvl="0">
      <w:numFmt w:val="bullet"/>
      <w:lvlText w:val="*"/>
      <w:lvlJc w:val="left"/>
    </w:lvl>
  </w:abstractNum>
  <w:abstractNum w:abstractNumId="34" w15:restartNumberingAfterBreak="0">
    <w:nsid w:val="667E460E"/>
    <w:multiLevelType w:val="hybridMultilevel"/>
    <w:tmpl w:val="A3CA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6F6157"/>
    <w:multiLevelType w:val="hybridMultilevel"/>
    <w:tmpl w:val="E80489DA"/>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6" w15:restartNumberingAfterBreak="0">
    <w:nsid w:val="6B463800"/>
    <w:multiLevelType w:val="multilevel"/>
    <w:tmpl w:val="171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E3915"/>
    <w:multiLevelType w:val="multilevel"/>
    <w:tmpl w:val="14C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750577"/>
    <w:multiLevelType w:val="hybridMultilevel"/>
    <w:tmpl w:val="CDE8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DF1C45"/>
    <w:multiLevelType w:val="multilevel"/>
    <w:tmpl w:val="7602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67799F"/>
    <w:multiLevelType w:val="hybridMultilevel"/>
    <w:tmpl w:val="4E86CB8A"/>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5925B9"/>
    <w:multiLevelType w:val="hybridMultilevel"/>
    <w:tmpl w:val="EBC2301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8"/>
  </w:num>
  <w:num w:numId="2">
    <w:abstractNumId w:val="22"/>
  </w:num>
  <w:num w:numId="3">
    <w:abstractNumId w:val="41"/>
  </w:num>
  <w:num w:numId="4">
    <w:abstractNumId w:val="21"/>
  </w:num>
  <w:num w:numId="5">
    <w:abstractNumId w:val="24"/>
  </w:num>
  <w:num w:numId="6">
    <w:abstractNumId w:val="13"/>
  </w:num>
  <w:num w:numId="7">
    <w:abstractNumId w:val="28"/>
  </w:num>
  <w:num w:numId="8">
    <w:abstractNumId w:val="12"/>
  </w:num>
  <w:num w:numId="9">
    <w:abstractNumId w:val="31"/>
  </w:num>
  <w:num w:numId="10">
    <w:abstractNumId w:val="29"/>
  </w:num>
  <w:num w:numId="11">
    <w:abstractNumId w:val="0"/>
    <w:lvlOverride w:ilvl="0">
      <w:lvl w:ilvl="0">
        <w:numFmt w:val="bullet"/>
        <w:lvlText w:val=""/>
        <w:legacy w:legacy="1" w:legacySpace="0" w:legacyIndent="360"/>
        <w:lvlJc w:val="left"/>
        <w:rPr>
          <w:rFonts w:ascii="Symbol" w:hAnsi="Symbol" w:hint="default"/>
        </w:rPr>
      </w:lvl>
    </w:lvlOverride>
  </w:num>
  <w:num w:numId="12">
    <w:abstractNumId w:val="7"/>
  </w:num>
  <w:num w:numId="13">
    <w:abstractNumId w:val="35"/>
  </w:num>
  <w:num w:numId="14">
    <w:abstractNumId w:val="33"/>
  </w:num>
  <w:num w:numId="15">
    <w:abstractNumId w:val="25"/>
  </w:num>
  <w:num w:numId="16">
    <w:abstractNumId w:val="6"/>
  </w:num>
  <w:num w:numId="17">
    <w:abstractNumId w:val="1"/>
  </w:num>
  <w:num w:numId="18">
    <w:abstractNumId w:val="18"/>
  </w:num>
  <w:num w:numId="19">
    <w:abstractNumId w:val="17"/>
  </w:num>
  <w:num w:numId="20">
    <w:abstractNumId w:val="8"/>
  </w:num>
  <w:num w:numId="21">
    <w:abstractNumId w:val="30"/>
  </w:num>
  <w:num w:numId="22">
    <w:abstractNumId w:val="11"/>
  </w:num>
  <w:num w:numId="23">
    <w:abstractNumId w:val="32"/>
  </w:num>
  <w:num w:numId="24">
    <w:abstractNumId w:val="40"/>
  </w:num>
  <w:num w:numId="25">
    <w:abstractNumId w:val="26"/>
  </w:num>
  <w:num w:numId="26">
    <w:abstractNumId w:val="9"/>
  </w:num>
  <w:num w:numId="2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4"/>
  </w:num>
  <w:num w:numId="30">
    <w:abstractNumId w:val="5"/>
  </w:num>
  <w:num w:numId="31">
    <w:abstractNumId w:val="20"/>
  </w:num>
  <w:num w:numId="32">
    <w:abstractNumId w:val="15"/>
  </w:num>
  <w:num w:numId="33">
    <w:abstractNumId w:val="39"/>
  </w:num>
  <w:num w:numId="34">
    <w:abstractNumId w:val="10"/>
  </w:num>
  <w:num w:numId="35">
    <w:abstractNumId w:val="37"/>
  </w:num>
  <w:num w:numId="36">
    <w:abstractNumId w:val="16"/>
  </w:num>
  <w:num w:numId="37">
    <w:abstractNumId w:val="19"/>
  </w:num>
  <w:num w:numId="38">
    <w:abstractNumId w:val="14"/>
  </w:num>
  <w:num w:numId="39">
    <w:abstractNumId w:val="36"/>
  </w:num>
  <w:num w:numId="40">
    <w:abstractNumId w:val="27"/>
  </w:num>
  <w:num w:numId="41">
    <w:abstractNumId w:val="2"/>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3049A"/>
    <w:rsid w:val="0000711C"/>
    <w:rsid w:val="00013577"/>
    <w:rsid w:val="00014C76"/>
    <w:rsid w:val="000157EC"/>
    <w:rsid w:val="000168C8"/>
    <w:rsid w:val="000270D1"/>
    <w:rsid w:val="00036CC9"/>
    <w:rsid w:val="00041079"/>
    <w:rsid w:val="00042127"/>
    <w:rsid w:val="000431D8"/>
    <w:rsid w:val="000458C2"/>
    <w:rsid w:val="000514FD"/>
    <w:rsid w:val="00051BBB"/>
    <w:rsid w:val="000522DB"/>
    <w:rsid w:val="00053C3A"/>
    <w:rsid w:val="00054354"/>
    <w:rsid w:val="00056012"/>
    <w:rsid w:val="00056648"/>
    <w:rsid w:val="00057778"/>
    <w:rsid w:val="00057C3B"/>
    <w:rsid w:val="00060358"/>
    <w:rsid w:val="0006106C"/>
    <w:rsid w:val="000659AC"/>
    <w:rsid w:val="00065A4D"/>
    <w:rsid w:val="000719C1"/>
    <w:rsid w:val="000722F3"/>
    <w:rsid w:val="000737DA"/>
    <w:rsid w:val="000766E4"/>
    <w:rsid w:val="00080AA7"/>
    <w:rsid w:val="00082859"/>
    <w:rsid w:val="00090670"/>
    <w:rsid w:val="000925F0"/>
    <w:rsid w:val="00094665"/>
    <w:rsid w:val="000A165A"/>
    <w:rsid w:val="000A1A54"/>
    <w:rsid w:val="000A2D59"/>
    <w:rsid w:val="000A5EE4"/>
    <w:rsid w:val="000A71F9"/>
    <w:rsid w:val="000B02EB"/>
    <w:rsid w:val="000B5D8A"/>
    <w:rsid w:val="000B6988"/>
    <w:rsid w:val="000B75A8"/>
    <w:rsid w:val="000C15E0"/>
    <w:rsid w:val="000C5FBE"/>
    <w:rsid w:val="000D12E0"/>
    <w:rsid w:val="000D4F60"/>
    <w:rsid w:val="000D7052"/>
    <w:rsid w:val="000D76A2"/>
    <w:rsid w:val="000E5A4C"/>
    <w:rsid w:val="000E61F6"/>
    <w:rsid w:val="000F0C3F"/>
    <w:rsid w:val="000F1422"/>
    <w:rsid w:val="000F2B32"/>
    <w:rsid w:val="000F3CE2"/>
    <w:rsid w:val="000F5E43"/>
    <w:rsid w:val="0010792E"/>
    <w:rsid w:val="00121835"/>
    <w:rsid w:val="00122EE7"/>
    <w:rsid w:val="0013033A"/>
    <w:rsid w:val="001330E9"/>
    <w:rsid w:val="001348EA"/>
    <w:rsid w:val="00134C75"/>
    <w:rsid w:val="00135078"/>
    <w:rsid w:val="001427BD"/>
    <w:rsid w:val="00145C18"/>
    <w:rsid w:val="00146DC8"/>
    <w:rsid w:val="00147B32"/>
    <w:rsid w:val="00147B6E"/>
    <w:rsid w:val="00151FF3"/>
    <w:rsid w:val="00152910"/>
    <w:rsid w:val="001603EE"/>
    <w:rsid w:val="00176FBC"/>
    <w:rsid w:val="001776C1"/>
    <w:rsid w:val="00181C3B"/>
    <w:rsid w:val="001827F9"/>
    <w:rsid w:val="00185129"/>
    <w:rsid w:val="00185F6F"/>
    <w:rsid w:val="001863E4"/>
    <w:rsid w:val="00193444"/>
    <w:rsid w:val="00197D3C"/>
    <w:rsid w:val="001A1853"/>
    <w:rsid w:val="001A2406"/>
    <w:rsid w:val="001A3CA3"/>
    <w:rsid w:val="001A42D9"/>
    <w:rsid w:val="001A615B"/>
    <w:rsid w:val="001A6E0F"/>
    <w:rsid w:val="001B3156"/>
    <w:rsid w:val="001B6C0A"/>
    <w:rsid w:val="001C485B"/>
    <w:rsid w:val="001C5A6D"/>
    <w:rsid w:val="001D1A08"/>
    <w:rsid w:val="001D2A57"/>
    <w:rsid w:val="001E0E24"/>
    <w:rsid w:val="001E2AC2"/>
    <w:rsid w:val="001E45C4"/>
    <w:rsid w:val="001E50B2"/>
    <w:rsid w:val="001E55AB"/>
    <w:rsid w:val="001E6659"/>
    <w:rsid w:val="001F120F"/>
    <w:rsid w:val="001F1362"/>
    <w:rsid w:val="001F37F6"/>
    <w:rsid w:val="001F744F"/>
    <w:rsid w:val="00200E34"/>
    <w:rsid w:val="002012FB"/>
    <w:rsid w:val="002025B0"/>
    <w:rsid w:val="00202B3F"/>
    <w:rsid w:val="00204003"/>
    <w:rsid w:val="00211193"/>
    <w:rsid w:val="00221842"/>
    <w:rsid w:val="00222615"/>
    <w:rsid w:val="00223FD5"/>
    <w:rsid w:val="00226387"/>
    <w:rsid w:val="002301C7"/>
    <w:rsid w:val="0023300C"/>
    <w:rsid w:val="00237DC1"/>
    <w:rsid w:val="0024115A"/>
    <w:rsid w:val="002412ED"/>
    <w:rsid w:val="002424E7"/>
    <w:rsid w:val="0024279F"/>
    <w:rsid w:val="00244CE8"/>
    <w:rsid w:val="00251597"/>
    <w:rsid w:val="00252016"/>
    <w:rsid w:val="00262420"/>
    <w:rsid w:val="00264D6A"/>
    <w:rsid w:val="00265EA9"/>
    <w:rsid w:val="00267EA7"/>
    <w:rsid w:val="00274A1D"/>
    <w:rsid w:val="00275917"/>
    <w:rsid w:val="002760E2"/>
    <w:rsid w:val="00276383"/>
    <w:rsid w:val="0027660B"/>
    <w:rsid w:val="002803B9"/>
    <w:rsid w:val="0028145C"/>
    <w:rsid w:val="0028413E"/>
    <w:rsid w:val="002851D1"/>
    <w:rsid w:val="00294926"/>
    <w:rsid w:val="002A07AA"/>
    <w:rsid w:val="002A6FF6"/>
    <w:rsid w:val="002B07AA"/>
    <w:rsid w:val="002B326C"/>
    <w:rsid w:val="002B3317"/>
    <w:rsid w:val="002B517C"/>
    <w:rsid w:val="002C56C5"/>
    <w:rsid w:val="002C57B2"/>
    <w:rsid w:val="002C795A"/>
    <w:rsid w:val="002C7EAB"/>
    <w:rsid w:val="002D37C8"/>
    <w:rsid w:val="002D49B9"/>
    <w:rsid w:val="002D4B12"/>
    <w:rsid w:val="002D69B6"/>
    <w:rsid w:val="002E232A"/>
    <w:rsid w:val="002E40E9"/>
    <w:rsid w:val="002E4C52"/>
    <w:rsid w:val="002E54CE"/>
    <w:rsid w:val="002E6ED2"/>
    <w:rsid w:val="002F09E1"/>
    <w:rsid w:val="002F243F"/>
    <w:rsid w:val="002F3C36"/>
    <w:rsid w:val="00304379"/>
    <w:rsid w:val="00310D77"/>
    <w:rsid w:val="003166E5"/>
    <w:rsid w:val="003230CA"/>
    <w:rsid w:val="00326939"/>
    <w:rsid w:val="003337FF"/>
    <w:rsid w:val="00333C62"/>
    <w:rsid w:val="00333FDE"/>
    <w:rsid w:val="00335380"/>
    <w:rsid w:val="00341795"/>
    <w:rsid w:val="003432EB"/>
    <w:rsid w:val="003459A8"/>
    <w:rsid w:val="00346FC2"/>
    <w:rsid w:val="00352439"/>
    <w:rsid w:val="00352CA1"/>
    <w:rsid w:val="0036169F"/>
    <w:rsid w:val="003625EA"/>
    <w:rsid w:val="00365876"/>
    <w:rsid w:val="00381A00"/>
    <w:rsid w:val="00382E88"/>
    <w:rsid w:val="00383C38"/>
    <w:rsid w:val="003862C6"/>
    <w:rsid w:val="00391C8F"/>
    <w:rsid w:val="00393F2E"/>
    <w:rsid w:val="003B58C2"/>
    <w:rsid w:val="003C0A85"/>
    <w:rsid w:val="003C4037"/>
    <w:rsid w:val="003D03DA"/>
    <w:rsid w:val="003D06C8"/>
    <w:rsid w:val="003D13E0"/>
    <w:rsid w:val="003D1567"/>
    <w:rsid w:val="003D2229"/>
    <w:rsid w:val="003D226A"/>
    <w:rsid w:val="003D361B"/>
    <w:rsid w:val="003D53DD"/>
    <w:rsid w:val="003D5AD4"/>
    <w:rsid w:val="003D72F9"/>
    <w:rsid w:val="003E0E54"/>
    <w:rsid w:val="003E1D9B"/>
    <w:rsid w:val="003E2E8C"/>
    <w:rsid w:val="003E748C"/>
    <w:rsid w:val="003F4752"/>
    <w:rsid w:val="00400AB3"/>
    <w:rsid w:val="0040134D"/>
    <w:rsid w:val="0040495A"/>
    <w:rsid w:val="004121FE"/>
    <w:rsid w:val="004207BF"/>
    <w:rsid w:val="0042309C"/>
    <w:rsid w:val="0042647E"/>
    <w:rsid w:val="00426496"/>
    <w:rsid w:val="004264B5"/>
    <w:rsid w:val="00432A54"/>
    <w:rsid w:val="00435882"/>
    <w:rsid w:val="0043673F"/>
    <w:rsid w:val="004379B9"/>
    <w:rsid w:val="00441ACD"/>
    <w:rsid w:val="0044314C"/>
    <w:rsid w:val="00446508"/>
    <w:rsid w:val="00451A5B"/>
    <w:rsid w:val="00452A2D"/>
    <w:rsid w:val="00452D54"/>
    <w:rsid w:val="004541E9"/>
    <w:rsid w:val="004631EA"/>
    <w:rsid w:val="00482E3C"/>
    <w:rsid w:val="004833FC"/>
    <w:rsid w:val="004847EF"/>
    <w:rsid w:val="00493157"/>
    <w:rsid w:val="004946A2"/>
    <w:rsid w:val="004A3B0C"/>
    <w:rsid w:val="004A5095"/>
    <w:rsid w:val="004B06C1"/>
    <w:rsid w:val="004B3172"/>
    <w:rsid w:val="004B5F90"/>
    <w:rsid w:val="004C6546"/>
    <w:rsid w:val="004D1640"/>
    <w:rsid w:val="004D6713"/>
    <w:rsid w:val="004E0B64"/>
    <w:rsid w:val="004E414D"/>
    <w:rsid w:val="004E7CCB"/>
    <w:rsid w:val="004F0E8A"/>
    <w:rsid w:val="00503ABC"/>
    <w:rsid w:val="00504F48"/>
    <w:rsid w:val="005051D6"/>
    <w:rsid w:val="00507823"/>
    <w:rsid w:val="005123D4"/>
    <w:rsid w:val="0051680A"/>
    <w:rsid w:val="005171CD"/>
    <w:rsid w:val="00520C46"/>
    <w:rsid w:val="0052761E"/>
    <w:rsid w:val="005353AE"/>
    <w:rsid w:val="00537AE0"/>
    <w:rsid w:val="00542DF4"/>
    <w:rsid w:val="00544C0C"/>
    <w:rsid w:val="00545757"/>
    <w:rsid w:val="005518AE"/>
    <w:rsid w:val="00551F66"/>
    <w:rsid w:val="0055497E"/>
    <w:rsid w:val="00555BFD"/>
    <w:rsid w:val="00562F7A"/>
    <w:rsid w:val="00567AC5"/>
    <w:rsid w:val="00567D42"/>
    <w:rsid w:val="005761B5"/>
    <w:rsid w:val="0058795C"/>
    <w:rsid w:val="00587B2C"/>
    <w:rsid w:val="00596332"/>
    <w:rsid w:val="00596736"/>
    <w:rsid w:val="00597ED9"/>
    <w:rsid w:val="005A6CBC"/>
    <w:rsid w:val="005B785C"/>
    <w:rsid w:val="005C0B2A"/>
    <w:rsid w:val="005C3DA3"/>
    <w:rsid w:val="005C3F38"/>
    <w:rsid w:val="005C5097"/>
    <w:rsid w:val="005D5CE9"/>
    <w:rsid w:val="005D6354"/>
    <w:rsid w:val="005D7009"/>
    <w:rsid w:val="005E0061"/>
    <w:rsid w:val="005E1658"/>
    <w:rsid w:val="005E2750"/>
    <w:rsid w:val="005E481B"/>
    <w:rsid w:val="005E668D"/>
    <w:rsid w:val="005E7D64"/>
    <w:rsid w:val="005F45AC"/>
    <w:rsid w:val="005F688D"/>
    <w:rsid w:val="006003D8"/>
    <w:rsid w:val="00600ECD"/>
    <w:rsid w:val="00602349"/>
    <w:rsid w:val="00606C8E"/>
    <w:rsid w:val="006072E7"/>
    <w:rsid w:val="00610B78"/>
    <w:rsid w:val="00610F68"/>
    <w:rsid w:val="006111A6"/>
    <w:rsid w:val="00622F26"/>
    <w:rsid w:val="00626285"/>
    <w:rsid w:val="006266D5"/>
    <w:rsid w:val="00627722"/>
    <w:rsid w:val="00630116"/>
    <w:rsid w:val="00633CC2"/>
    <w:rsid w:val="006347CE"/>
    <w:rsid w:val="00640D03"/>
    <w:rsid w:val="00641DF8"/>
    <w:rsid w:val="006445A1"/>
    <w:rsid w:val="006478D3"/>
    <w:rsid w:val="00663929"/>
    <w:rsid w:val="00665474"/>
    <w:rsid w:val="006658A5"/>
    <w:rsid w:val="0066688A"/>
    <w:rsid w:val="006678D9"/>
    <w:rsid w:val="00672325"/>
    <w:rsid w:val="00672891"/>
    <w:rsid w:val="006836BC"/>
    <w:rsid w:val="0068439A"/>
    <w:rsid w:val="00686071"/>
    <w:rsid w:val="00686794"/>
    <w:rsid w:val="00687C84"/>
    <w:rsid w:val="0069006F"/>
    <w:rsid w:val="0069275E"/>
    <w:rsid w:val="00693922"/>
    <w:rsid w:val="006A08CE"/>
    <w:rsid w:val="006A53A8"/>
    <w:rsid w:val="006B014D"/>
    <w:rsid w:val="006B248F"/>
    <w:rsid w:val="006C1422"/>
    <w:rsid w:val="006C2BBC"/>
    <w:rsid w:val="006D56DB"/>
    <w:rsid w:val="006D65C1"/>
    <w:rsid w:val="006D7C3F"/>
    <w:rsid w:val="006E3ABA"/>
    <w:rsid w:val="006E5A5E"/>
    <w:rsid w:val="006F1E59"/>
    <w:rsid w:val="006F2235"/>
    <w:rsid w:val="006F2E50"/>
    <w:rsid w:val="006F56C1"/>
    <w:rsid w:val="006F6898"/>
    <w:rsid w:val="007013B7"/>
    <w:rsid w:val="00703C8C"/>
    <w:rsid w:val="007048F1"/>
    <w:rsid w:val="007053CC"/>
    <w:rsid w:val="00707A0E"/>
    <w:rsid w:val="0072109B"/>
    <w:rsid w:val="0072740A"/>
    <w:rsid w:val="007359B4"/>
    <w:rsid w:val="00735FCD"/>
    <w:rsid w:val="007374A0"/>
    <w:rsid w:val="00740D5E"/>
    <w:rsid w:val="00741C2F"/>
    <w:rsid w:val="00742BAC"/>
    <w:rsid w:val="007460B6"/>
    <w:rsid w:val="007511D1"/>
    <w:rsid w:val="00751AB7"/>
    <w:rsid w:val="00752F26"/>
    <w:rsid w:val="00755772"/>
    <w:rsid w:val="0075704B"/>
    <w:rsid w:val="0076390B"/>
    <w:rsid w:val="007709C4"/>
    <w:rsid w:val="00771D70"/>
    <w:rsid w:val="0077538C"/>
    <w:rsid w:val="00775D3F"/>
    <w:rsid w:val="007764E6"/>
    <w:rsid w:val="0078112D"/>
    <w:rsid w:val="00781E0E"/>
    <w:rsid w:val="00786B7D"/>
    <w:rsid w:val="00790712"/>
    <w:rsid w:val="00790BA1"/>
    <w:rsid w:val="007928D0"/>
    <w:rsid w:val="00793EE0"/>
    <w:rsid w:val="00797917"/>
    <w:rsid w:val="007A1FBD"/>
    <w:rsid w:val="007A2750"/>
    <w:rsid w:val="007A38AE"/>
    <w:rsid w:val="007A4769"/>
    <w:rsid w:val="007A5708"/>
    <w:rsid w:val="007B6CDC"/>
    <w:rsid w:val="007C126D"/>
    <w:rsid w:val="007C32ED"/>
    <w:rsid w:val="007C59F2"/>
    <w:rsid w:val="007C6385"/>
    <w:rsid w:val="007C79DA"/>
    <w:rsid w:val="007D06B0"/>
    <w:rsid w:val="007D1F47"/>
    <w:rsid w:val="007D6738"/>
    <w:rsid w:val="007D745D"/>
    <w:rsid w:val="007E1DEC"/>
    <w:rsid w:val="007F0A02"/>
    <w:rsid w:val="007F4572"/>
    <w:rsid w:val="007F47E1"/>
    <w:rsid w:val="007F71DB"/>
    <w:rsid w:val="00806F79"/>
    <w:rsid w:val="00812351"/>
    <w:rsid w:val="00820130"/>
    <w:rsid w:val="00830CF8"/>
    <w:rsid w:val="008360FC"/>
    <w:rsid w:val="00837FD7"/>
    <w:rsid w:val="00841C0C"/>
    <w:rsid w:val="0085334D"/>
    <w:rsid w:val="008553D5"/>
    <w:rsid w:val="00860EB1"/>
    <w:rsid w:val="00865AEB"/>
    <w:rsid w:val="00866343"/>
    <w:rsid w:val="0086743B"/>
    <w:rsid w:val="00871B7F"/>
    <w:rsid w:val="008741D9"/>
    <w:rsid w:val="00876EC3"/>
    <w:rsid w:val="00881592"/>
    <w:rsid w:val="0088228D"/>
    <w:rsid w:val="00882628"/>
    <w:rsid w:val="008871E9"/>
    <w:rsid w:val="00892246"/>
    <w:rsid w:val="00892AF3"/>
    <w:rsid w:val="00893D14"/>
    <w:rsid w:val="008977A9"/>
    <w:rsid w:val="008A1163"/>
    <w:rsid w:val="008A1C67"/>
    <w:rsid w:val="008A37F1"/>
    <w:rsid w:val="008A3DB8"/>
    <w:rsid w:val="008A785B"/>
    <w:rsid w:val="008A7FD8"/>
    <w:rsid w:val="008B092F"/>
    <w:rsid w:val="008B107F"/>
    <w:rsid w:val="008B569F"/>
    <w:rsid w:val="008B6246"/>
    <w:rsid w:val="008C29CA"/>
    <w:rsid w:val="008C57F1"/>
    <w:rsid w:val="008C7AE9"/>
    <w:rsid w:val="008D1883"/>
    <w:rsid w:val="008D23F8"/>
    <w:rsid w:val="008D27E0"/>
    <w:rsid w:val="008D2ED3"/>
    <w:rsid w:val="008D35A2"/>
    <w:rsid w:val="008D5E82"/>
    <w:rsid w:val="008D6E36"/>
    <w:rsid w:val="008E1EDA"/>
    <w:rsid w:val="008F1152"/>
    <w:rsid w:val="0090314D"/>
    <w:rsid w:val="009041C8"/>
    <w:rsid w:val="00906470"/>
    <w:rsid w:val="00912BD8"/>
    <w:rsid w:val="0091426C"/>
    <w:rsid w:val="00914C58"/>
    <w:rsid w:val="009157FD"/>
    <w:rsid w:val="00917864"/>
    <w:rsid w:val="00921B27"/>
    <w:rsid w:val="0092223B"/>
    <w:rsid w:val="009244C6"/>
    <w:rsid w:val="00925FB7"/>
    <w:rsid w:val="0092694B"/>
    <w:rsid w:val="00930FBB"/>
    <w:rsid w:val="009318A7"/>
    <w:rsid w:val="00932928"/>
    <w:rsid w:val="0093527B"/>
    <w:rsid w:val="009371AC"/>
    <w:rsid w:val="009379ED"/>
    <w:rsid w:val="00940BD8"/>
    <w:rsid w:val="00941620"/>
    <w:rsid w:val="0094205E"/>
    <w:rsid w:val="00943FE6"/>
    <w:rsid w:val="0094529D"/>
    <w:rsid w:val="00945CB3"/>
    <w:rsid w:val="00951C4E"/>
    <w:rsid w:val="00952E24"/>
    <w:rsid w:val="00953129"/>
    <w:rsid w:val="00954D72"/>
    <w:rsid w:val="00955CEF"/>
    <w:rsid w:val="00956B2B"/>
    <w:rsid w:val="009626A5"/>
    <w:rsid w:val="00963E0D"/>
    <w:rsid w:val="00966FFA"/>
    <w:rsid w:val="00972022"/>
    <w:rsid w:val="00973D77"/>
    <w:rsid w:val="009743A5"/>
    <w:rsid w:val="009805B9"/>
    <w:rsid w:val="00984107"/>
    <w:rsid w:val="0099591A"/>
    <w:rsid w:val="0099666E"/>
    <w:rsid w:val="009A1DEA"/>
    <w:rsid w:val="009B4388"/>
    <w:rsid w:val="009B52FF"/>
    <w:rsid w:val="009B7182"/>
    <w:rsid w:val="009B7399"/>
    <w:rsid w:val="009C5CBD"/>
    <w:rsid w:val="009C5F54"/>
    <w:rsid w:val="009D3EF1"/>
    <w:rsid w:val="009D481A"/>
    <w:rsid w:val="009D4DC8"/>
    <w:rsid w:val="009D7CC7"/>
    <w:rsid w:val="009E0788"/>
    <w:rsid w:val="009E7489"/>
    <w:rsid w:val="009F267A"/>
    <w:rsid w:val="009F3004"/>
    <w:rsid w:val="009F3CA9"/>
    <w:rsid w:val="009F43DE"/>
    <w:rsid w:val="00A0174D"/>
    <w:rsid w:val="00A124C8"/>
    <w:rsid w:val="00A145F3"/>
    <w:rsid w:val="00A16276"/>
    <w:rsid w:val="00A22C37"/>
    <w:rsid w:val="00A2429A"/>
    <w:rsid w:val="00A27216"/>
    <w:rsid w:val="00A3049A"/>
    <w:rsid w:val="00A30B3F"/>
    <w:rsid w:val="00A336C1"/>
    <w:rsid w:val="00A353E9"/>
    <w:rsid w:val="00A364DB"/>
    <w:rsid w:val="00A40222"/>
    <w:rsid w:val="00A40780"/>
    <w:rsid w:val="00A4418A"/>
    <w:rsid w:val="00A46595"/>
    <w:rsid w:val="00A52667"/>
    <w:rsid w:val="00A54EF2"/>
    <w:rsid w:val="00A56B8A"/>
    <w:rsid w:val="00A62AC1"/>
    <w:rsid w:val="00A64334"/>
    <w:rsid w:val="00A66AB3"/>
    <w:rsid w:val="00A67ADA"/>
    <w:rsid w:val="00A67C03"/>
    <w:rsid w:val="00A747B7"/>
    <w:rsid w:val="00A75DBF"/>
    <w:rsid w:val="00A765BF"/>
    <w:rsid w:val="00A76F87"/>
    <w:rsid w:val="00A80364"/>
    <w:rsid w:val="00A821CA"/>
    <w:rsid w:val="00A831E2"/>
    <w:rsid w:val="00A854D6"/>
    <w:rsid w:val="00A865F5"/>
    <w:rsid w:val="00A869F4"/>
    <w:rsid w:val="00A86FE0"/>
    <w:rsid w:val="00A875EF"/>
    <w:rsid w:val="00A90CDA"/>
    <w:rsid w:val="00AA48BE"/>
    <w:rsid w:val="00AA6A5C"/>
    <w:rsid w:val="00AB0DCA"/>
    <w:rsid w:val="00AB1CC1"/>
    <w:rsid w:val="00AB70BF"/>
    <w:rsid w:val="00AC4725"/>
    <w:rsid w:val="00AC795C"/>
    <w:rsid w:val="00AD0D62"/>
    <w:rsid w:val="00AD12A7"/>
    <w:rsid w:val="00AD3D02"/>
    <w:rsid w:val="00AD6159"/>
    <w:rsid w:val="00AE0BBE"/>
    <w:rsid w:val="00AE272A"/>
    <w:rsid w:val="00AE340F"/>
    <w:rsid w:val="00AE61EA"/>
    <w:rsid w:val="00AE6CA2"/>
    <w:rsid w:val="00AE7641"/>
    <w:rsid w:val="00AE764D"/>
    <w:rsid w:val="00AF39A0"/>
    <w:rsid w:val="00AF4625"/>
    <w:rsid w:val="00AF64E2"/>
    <w:rsid w:val="00AF6951"/>
    <w:rsid w:val="00B046D7"/>
    <w:rsid w:val="00B23BE3"/>
    <w:rsid w:val="00B27D08"/>
    <w:rsid w:val="00B32875"/>
    <w:rsid w:val="00B37579"/>
    <w:rsid w:val="00B402D1"/>
    <w:rsid w:val="00B525CC"/>
    <w:rsid w:val="00B52AF7"/>
    <w:rsid w:val="00B52BBF"/>
    <w:rsid w:val="00B53564"/>
    <w:rsid w:val="00B56467"/>
    <w:rsid w:val="00B600CB"/>
    <w:rsid w:val="00B62998"/>
    <w:rsid w:val="00B64CCF"/>
    <w:rsid w:val="00B67A63"/>
    <w:rsid w:val="00B73A81"/>
    <w:rsid w:val="00B73DA9"/>
    <w:rsid w:val="00B74333"/>
    <w:rsid w:val="00B80C42"/>
    <w:rsid w:val="00B81307"/>
    <w:rsid w:val="00B82EE7"/>
    <w:rsid w:val="00B832FD"/>
    <w:rsid w:val="00B858A4"/>
    <w:rsid w:val="00B94021"/>
    <w:rsid w:val="00B950C9"/>
    <w:rsid w:val="00B96152"/>
    <w:rsid w:val="00BA0871"/>
    <w:rsid w:val="00BA2538"/>
    <w:rsid w:val="00BA2541"/>
    <w:rsid w:val="00BA3059"/>
    <w:rsid w:val="00BA6EA2"/>
    <w:rsid w:val="00BB0667"/>
    <w:rsid w:val="00BB3221"/>
    <w:rsid w:val="00BB3883"/>
    <w:rsid w:val="00BB3990"/>
    <w:rsid w:val="00BC0200"/>
    <w:rsid w:val="00BC0752"/>
    <w:rsid w:val="00BC4B07"/>
    <w:rsid w:val="00BC6056"/>
    <w:rsid w:val="00BE3712"/>
    <w:rsid w:val="00BE3801"/>
    <w:rsid w:val="00BE467B"/>
    <w:rsid w:val="00BE5E74"/>
    <w:rsid w:val="00BE6253"/>
    <w:rsid w:val="00BF1DBD"/>
    <w:rsid w:val="00BF2475"/>
    <w:rsid w:val="00BF47E3"/>
    <w:rsid w:val="00C04741"/>
    <w:rsid w:val="00C073C0"/>
    <w:rsid w:val="00C10E37"/>
    <w:rsid w:val="00C14E4B"/>
    <w:rsid w:val="00C17AB4"/>
    <w:rsid w:val="00C2038C"/>
    <w:rsid w:val="00C23154"/>
    <w:rsid w:val="00C30448"/>
    <w:rsid w:val="00C31F5C"/>
    <w:rsid w:val="00C3274F"/>
    <w:rsid w:val="00C33975"/>
    <w:rsid w:val="00C35614"/>
    <w:rsid w:val="00C40120"/>
    <w:rsid w:val="00C42480"/>
    <w:rsid w:val="00C42E9B"/>
    <w:rsid w:val="00C43D8A"/>
    <w:rsid w:val="00C453C4"/>
    <w:rsid w:val="00C467BC"/>
    <w:rsid w:val="00C52B36"/>
    <w:rsid w:val="00C5424E"/>
    <w:rsid w:val="00C5506E"/>
    <w:rsid w:val="00C5712B"/>
    <w:rsid w:val="00C57254"/>
    <w:rsid w:val="00C60063"/>
    <w:rsid w:val="00C63933"/>
    <w:rsid w:val="00C700D4"/>
    <w:rsid w:val="00C815BC"/>
    <w:rsid w:val="00C84FAD"/>
    <w:rsid w:val="00C870FE"/>
    <w:rsid w:val="00C91A8A"/>
    <w:rsid w:val="00C935B0"/>
    <w:rsid w:val="00CA248C"/>
    <w:rsid w:val="00CA26C9"/>
    <w:rsid w:val="00CA502E"/>
    <w:rsid w:val="00CB01CE"/>
    <w:rsid w:val="00CB0473"/>
    <w:rsid w:val="00CB492C"/>
    <w:rsid w:val="00CB7D8C"/>
    <w:rsid w:val="00CC0295"/>
    <w:rsid w:val="00CC077C"/>
    <w:rsid w:val="00CC182C"/>
    <w:rsid w:val="00CC25FC"/>
    <w:rsid w:val="00CD23B0"/>
    <w:rsid w:val="00CD4F0F"/>
    <w:rsid w:val="00CD78E0"/>
    <w:rsid w:val="00CE0374"/>
    <w:rsid w:val="00CE1E24"/>
    <w:rsid w:val="00CE3457"/>
    <w:rsid w:val="00CE55E3"/>
    <w:rsid w:val="00CE5E48"/>
    <w:rsid w:val="00CE6658"/>
    <w:rsid w:val="00CF1890"/>
    <w:rsid w:val="00CF3457"/>
    <w:rsid w:val="00CF6CC0"/>
    <w:rsid w:val="00CF6D82"/>
    <w:rsid w:val="00D021CA"/>
    <w:rsid w:val="00D048EF"/>
    <w:rsid w:val="00D1053B"/>
    <w:rsid w:val="00D116CA"/>
    <w:rsid w:val="00D1213A"/>
    <w:rsid w:val="00D1414E"/>
    <w:rsid w:val="00D14D64"/>
    <w:rsid w:val="00D16356"/>
    <w:rsid w:val="00D21641"/>
    <w:rsid w:val="00D238C8"/>
    <w:rsid w:val="00D2552E"/>
    <w:rsid w:val="00D27E53"/>
    <w:rsid w:val="00D334D3"/>
    <w:rsid w:val="00D35224"/>
    <w:rsid w:val="00D45293"/>
    <w:rsid w:val="00D60BED"/>
    <w:rsid w:val="00D62819"/>
    <w:rsid w:val="00D62F89"/>
    <w:rsid w:val="00D63A70"/>
    <w:rsid w:val="00D640A2"/>
    <w:rsid w:val="00D66D7F"/>
    <w:rsid w:val="00D67C69"/>
    <w:rsid w:val="00D75437"/>
    <w:rsid w:val="00D82ED8"/>
    <w:rsid w:val="00D860D0"/>
    <w:rsid w:val="00D86D51"/>
    <w:rsid w:val="00D93774"/>
    <w:rsid w:val="00D975CB"/>
    <w:rsid w:val="00DA0E9E"/>
    <w:rsid w:val="00DA11E6"/>
    <w:rsid w:val="00DA1813"/>
    <w:rsid w:val="00DA1CE1"/>
    <w:rsid w:val="00DA29D2"/>
    <w:rsid w:val="00DA3431"/>
    <w:rsid w:val="00DB2C7C"/>
    <w:rsid w:val="00DB45A5"/>
    <w:rsid w:val="00DB5C37"/>
    <w:rsid w:val="00DB5F6B"/>
    <w:rsid w:val="00DB6593"/>
    <w:rsid w:val="00DC507D"/>
    <w:rsid w:val="00DD1A74"/>
    <w:rsid w:val="00DD4D7D"/>
    <w:rsid w:val="00DE1183"/>
    <w:rsid w:val="00DE1A68"/>
    <w:rsid w:val="00DE2924"/>
    <w:rsid w:val="00DE4D67"/>
    <w:rsid w:val="00DE557E"/>
    <w:rsid w:val="00DF39D2"/>
    <w:rsid w:val="00E00B09"/>
    <w:rsid w:val="00E04397"/>
    <w:rsid w:val="00E048D8"/>
    <w:rsid w:val="00E0591A"/>
    <w:rsid w:val="00E10E9E"/>
    <w:rsid w:val="00E12B04"/>
    <w:rsid w:val="00E13758"/>
    <w:rsid w:val="00E14364"/>
    <w:rsid w:val="00E149E7"/>
    <w:rsid w:val="00E14EB7"/>
    <w:rsid w:val="00E23663"/>
    <w:rsid w:val="00E31809"/>
    <w:rsid w:val="00E3299F"/>
    <w:rsid w:val="00E3465F"/>
    <w:rsid w:val="00E35D99"/>
    <w:rsid w:val="00E43BE8"/>
    <w:rsid w:val="00E45317"/>
    <w:rsid w:val="00E653CE"/>
    <w:rsid w:val="00E704F2"/>
    <w:rsid w:val="00E712A8"/>
    <w:rsid w:val="00E71497"/>
    <w:rsid w:val="00E73DA2"/>
    <w:rsid w:val="00E76A17"/>
    <w:rsid w:val="00E85743"/>
    <w:rsid w:val="00E87B8E"/>
    <w:rsid w:val="00E90050"/>
    <w:rsid w:val="00E92B0C"/>
    <w:rsid w:val="00E95E43"/>
    <w:rsid w:val="00E96457"/>
    <w:rsid w:val="00E97DC6"/>
    <w:rsid w:val="00EA4B97"/>
    <w:rsid w:val="00EA7FC0"/>
    <w:rsid w:val="00EB3314"/>
    <w:rsid w:val="00EB3552"/>
    <w:rsid w:val="00EB5533"/>
    <w:rsid w:val="00EB5F85"/>
    <w:rsid w:val="00EB6D70"/>
    <w:rsid w:val="00EC0074"/>
    <w:rsid w:val="00EC68FE"/>
    <w:rsid w:val="00ED4D06"/>
    <w:rsid w:val="00ED541E"/>
    <w:rsid w:val="00ED7131"/>
    <w:rsid w:val="00EF06C4"/>
    <w:rsid w:val="00EF0A90"/>
    <w:rsid w:val="00F00C93"/>
    <w:rsid w:val="00F030DF"/>
    <w:rsid w:val="00F0652A"/>
    <w:rsid w:val="00F1692D"/>
    <w:rsid w:val="00F17F35"/>
    <w:rsid w:val="00F20898"/>
    <w:rsid w:val="00F21561"/>
    <w:rsid w:val="00F26287"/>
    <w:rsid w:val="00F31DE3"/>
    <w:rsid w:val="00F34607"/>
    <w:rsid w:val="00F347C3"/>
    <w:rsid w:val="00F3549A"/>
    <w:rsid w:val="00F3593A"/>
    <w:rsid w:val="00F36985"/>
    <w:rsid w:val="00F36FCE"/>
    <w:rsid w:val="00F40704"/>
    <w:rsid w:val="00F45639"/>
    <w:rsid w:val="00F47785"/>
    <w:rsid w:val="00F47EBA"/>
    <w:rsid w:val="00F504E1"/>
    <w:rsid w:val="00F510F5"/>
    <w:rsid w:val="00F512B9"/>
    <w:rsid w:val="00F520EC"/>
    <w:rsid w:val="00F52BBC"/>
    <w:rsid w:val="00F53515"/>
    <w:rsid w:val="00F63425"/>
    <w:rsid w:val="00F64A27"/>
    <w:rsid w:val="00F80EF9"/>
    <w:rsid w:val="00F8527E"/>
    <w:rsid w:val="00F853AE"/>
    <w:rsid w:val="00F96F3B"/>
    <w:rsid w:val="00FA3546"/>
    <w:rsid w:val="00FB272D"/>
    <w:rsid w:val="00FB48E3"/>
    <w:rsid w:val="00FB72FF"/>
    <w:rsid w:val="00FC0757"/>
    <w:rsid w:val="00FC076C"/>
    <w:rsid w:val="00FC0B6D"/>
    <w:rsid w:val="00FC2FB3"/>
    <w:rsid w:val="00FC3832"/>
    <w:rsid w:val="00FD2BF1"/>
    <w:rsid w:val="00FD2CDD"/>
    <w:rsid w:val="00FD5455"/>
    <w:rsid w:val="00FD55F2"/>
    <w:rsid w:val="00FD5784"/>
    <w:rsid w:val="00FE03A2"/>
    <w:rsid w:val="00FE10C1"/>
    <w:rsid w:val="00FE16B1"/>
    <w:rsid w:val="00FE1BE9"/>
    <w:rsid w:val="00FE34C5"/>
    <w:rsid w:val="00FF111F"/>
    <w:rsid w:val="00FF1B1E"/>
    <w:rsid w:val="00FF2604"/>
    <w:rsid w:val="00FF558F"/>
    <w:rsid w:val="00FF5A49"/>
    <w:rsid w:val="00FF5A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1D7CE1A8-F121-4F4F-BBD3-EE8619B9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5E3"/>
    <w:rPr>
      <w:sz w:val="24"/>
      <w:szCs w:val="24"/>
    </w:rPr>
  </w:style>
  <w:style w:type="paragraph" w:styleId="Heading1">
    <w:name w:val="heading 1"/>
    <w:basedOn w:val="Normal"/>
    <w:next w:val="Normal"/>
    <w:qFormat/>
    <w:rsid w:val="00CE55E3"/>
    <w:pPr>
      <w:keepNext/>
      <w:outlineLvl w:val="0"/>
    </w:pPr>
    <w:rPr>
      <w:b/>
      <w:bCs/>
    </w:rPr>
  </w:style>
  <w:style w:type="paragraph" w:styleId="Heading2">
    <w:name w:val="heading 2"/>
    <w:basedOn w:val="Normal"/>
    <w:next w:val="Normal"/>
    <w:qFormat/>
    <w:rsid w:val="00CE55E3"/>
    <w:pPr>
      <w:keepNext/>
      <w:outlineLvl w:val="1"/>
    </w:pPr>
    <w:rPr>
      <w:rFonts w:ascii="Arial" w:hAnsi="Arial" w:cs="Arial"/>
      <w:b/>
      <w:bCs/>
      <w:sz w:val="20"/>
    </w:rPr>
  </w:style>
  <w:style w:type="paragraph" w:styleId="Heading3">
    <w:name w:val="heading 3"/>
    <w:basedOn w:val="Normal"/>
    <w:next w:val="Normal"/>
    <w:link w:val="Heading3Char"/>
    <w:qFormat/>
    <w:rsid w:val="00BB3990"/>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304379"/>
    <w:pPr>
      <w:keepNext/>
      <w:spacing w:before="240" w:after="60"/>
      <w:outlineLvl w:val="3"/>
    </w:pPr>
    <w:rPr>
      <w:rFonts w:ascii="Calibri" w:hAnsi="Calibri"/>
      <w:b/>
      <w:bCs/>
      <w:sz w:val="28"/>
      <w:szCs w:val="28"/>
    </w:rPr>
  </w:style>
  <w:style w:type="paragraph" w:styleId="Heading5">
    <w:name w:val="heading 5"/>
    <w:basedOn w:val="Normal"/>
    <w:next w:val="Normal"/>
    <w:qFormat/>
    <w:rsid w:val="00CE55E3"/>
    <w:pPr>
      <w:spacing w:before="240" w:after="60"/>
      <w:outlineLvl w:val="4"/>
    </w:pPr>
    <w:rPr>
      <w:b/>
      <w:bCs/>
      <w:i/>
      <w:iCs/>
      <w:sz w:val="26"/>
      <w:szCs w:val="26"/>
    </w:rPr>
  </w:style>
  <w:style w:type="paragraph" w:styleId="Heading7">
    <w:name w:val="heading 7"/>
    <w:basedOn w:val="Normal"/>
    <w:next w:val="Normal"/>
    <w:link w:val="Heading7Char"/>
    <w:qFormat/>
    <w:rsid w:val="00D116CA"/>
    <w:pPr>
      <w:spacing w:before="240" w:after="60"/>
      <w:outlineLvl w:val="6"/>
    </w:pPr>
  </w:style>
  <w:style w:type="paragraph" w:styleId="Heading9">
    <w:name w:val="heading 9"/>
    <w:basedOn w:val="Normal"/>
    <w:next w:val="Normal"/>
    <w:qFormat/>
    <w:rsid w:val="00CE55E3"/>
    <w:pPr>
      <w:keepNext/>
      <w:overflowPunct w:val="0"/>
      <w:autoSpaceDE w:val="0"/>
      <w:autoSpaceDN w:val="0"/>
      <w:adjustRightInd w:val="0"/>
      <w:textAlignment w:val="baseline"/>
      <w:outlineLvl w:val="8"/>
    </w:pPr>
    <w:rPr>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CE55E3"/>
    <w:rPr>
      <w:color w:val="0000FF"/>
      <w:u w:val="single"/>
    </w:rPr>
  </w:style>
  <w:style w:type="character" w:styleId="FollowedHyperlink">
    <w:name w:val="FollowedHyperlink"/>
    <w:basedOn w:val="DefaultParagraphFont"/>
    <w:semiHidden/>
    <w:rsid w:val="00CE55E3"/>
    <w:rPr>
      <w:color w:val="0000FF"/>
      <w:u w:val="single"/>
    </w:rPr>
  </w:style>
  <w:style w:type="paragraph" w:styleId="NormalWeb">
    <w:name w:val="Normal (Web)"/>
    <w:basedOn w:val="Normal"/>
    <w:uiPriority w:val="99"/>
    <w:rsid w:val="00CE55E3"/>
    <w:pPr>
      <w:spacing w:before="100" w:beforeAutospacing="1" w:after="100" w:afterAutospacing="1"/>
    </w:pPr>
  </w:style>
  <w:style w:type="paragraph" w:styleId="Title">
    <w:name w:val="Title"/>
    <w:basedOn w:val="Normal"/>
    <w:qFormat/>
    <w:rsid w:val="00CE55E3"/>
    <w:pPr>
      <w:jc w:val="center"/>
    </w:pPr>
    <w:rPr>
      <w:rFonts w:ascii="Haettenschweiler" w:hAnsi="Haettenschweiler"/>
      <w:b/>
      <w:bCs/>
      <w:sz w:val="36"/>
      <w:u w:val="single"/>
    </w:rPr>
  </w:style>
  <w:style w:type="paragraph" w:styleId="BodyTextIndent">
    <w:name w:val="Body Text Indent"/>
    <w:basedOn w:val="Normal"/>
    <w:semiHidden/>
    <w:rsid w:val="00CE55E3"/>
    <w:rPr>
      <w:b/>
      <w:snapToGrid w:val="0"/>
      <w:sz w:val="22"/>
      <w:szCs w:val="20"/>
    </w:rPr>
  </w:style>
  <w:style w:type="paragraph" w:styleId="BodyText">
    <w:name w:val="Body Text"/>
    <w:basedOn w:val="Normal"/>
    <w:semiHidden/>
    <w:rsid w:val="00CE55E3"/>
    <w:pPr>
      <w:spacing w:after="220" w:line="240" w:lineRule="atLeast"/>
      <w:jc w:val="both"/>
    </w:pPr>
    <w:rPr>
      <w:rFonts w:ascii="Garamond" w:hAnsi="Garamond"/>
      <w:sz w:val="22"/>
      <w:szCs w:val="22"/>
    </w:rPr>
  </w:style>
  <w:style w:type="paragraph" w:customStyle="1" w:styleId="Address1">
    <w:name w:val="Address 1"/>
    <w:basedOn w:val="Normal"/>
    <w:rsid w:val="00CE55E3"/>
    <w:pPr>
      <w:spacing w:line="160" w:lineRule="atLeast"/>
      <w:jc w:val="center"/>
    </w:pPr>
    <w:rPr>
      <w:rFonts w:ascii="Garamond" w:hAnsi="Garamond"/>
      <w:caps/>
      <w:spacing w:val="30"/>
      <w:sz w:val="15"/>
      <w:szCs w:val="15"/>
    </w:rPr>
  </w:style>
  <w:style w:type="paragraph" w:customStyle="1" w:styleId="Objective">
    <w:name w:val="Objective"/>
    <w:basedOn w:val="Normal"/>
    <w:next w:val="BodyText"/>
    <w:rsid w:val="00CE55E3"/>
    <w:pPr>
      <w:spacing w:before="60" w:after="220" w:line="220" w:lineRule="atLeast"/>
      <w:jc w:val="both"/>
    </w:pPr>
    <w:rPr>
      <w:rFonts w:ascii="Garamond" w:hAnsi="Garamond"/>
      <w:sz w:val="22"/>
      <w:szCs w:val="22"/>
    </w:rPr>
  </w:style>
  <w:style w:type="paragraph" w:styleId="BodyText3">
    <w:name w:val="Body Text 3"/>
    <w:basedOn w:val="Normal"/>
    <w:semiHidden/>
    <w:rsid w:val="00CE55E3"/>
    <w:pPr>
      <w:overflowPunct w:val="0"/>
      <w:autoSpaceDE w:val="0"/>
      <w:autoSpaceDN w:val="0"/>
      <w:adjustRightInd w:val="0"/>
      <w:jc w:val="center"/>
      <w:textAlignment w:val="baseline"/>
    </w:pPr>
  </w:style>
  <w:style w:type="paragraph" w:customStyle="1" w:styleId="SectionTitle">
    <w:name w:val="Section Title"/>
    <w:basedOn w:val="Normal"/>
    <w:next w:val="Objective"/>
    <w:rsid w:val="00CE55E3"/>
    <w:pPr>
      <w:pBdr>
        <w:bottom w:val="single" w:sz="6" w:space="1" w:color="808080"/>
      </w:pBdr>
      <w:spacing w:before="220" w:line="220" w:lineRule="atLeast"/>
    </w:pPr>
    <w:rPr>
      <w:rFonts w:ascii="Garamond" w:hAnsi="Garamond"/>
      <w:caps/>
      <w:spacing w:val="15"/>
      <w:sz w:val="20"/>
      <w:szCs w:val="20"/>
    </w:rPr>
  </w:style>
  <w:style w:type="paragraph" w:styleId="BodyText2">
    <w:name w:val="Body Text 2"/>
    <w:basedOn w:val="Normal"/>
    <w:semiHidden/>
    <w:rsid w:val="00CE55E3"/>
    <w:pPr>
      <w:spacing w:line="0" w:lineRule="atLeast"/>
      <w:jc w:val="both"/>
    </w:pPr>
    <w:rPr>
      <w:bCs/>
      <w:iCs/>
    </w:rPr>
  </w:style>
  <w:style w:type="character" w:customStyle="1" w:styleId="Heading3Char">
    <w:name w:val="Heading 3 Char"/>
    <w:basedOn w:val="DefaultParagraphFont"/>
    <w:link w:val="Heading3"/>
    <w:rsid w:val="00BB3990"/>
    <w:rPr>
      <w:rFonts w:ascii="Arial" w:hAnsi="Arial" w:cs="Arial"/>
      <w:b/>
      <w:bCs/>
      <w:sz w:val="26"/>
      <w:szCs w:val="26"/>
    </w:rPr>
  </w:style>
  <w:style w:type="paragraph" w:customStyle="1" w:styleId="TxBrp3">
    <w:name w:val="TxBr_p3"/>
    <w:basedOn w:val="Normal"/>
    <w:rsid w:val="00BB3990"/>
    <w:pPr>
      <w:widowControl w:val="0"/>
      <w:tabs>
        <w:tab w:val="left" w:pos="1712"/>
      </w:tabs>
      <w:autoSpaceDE w:val="0"/>
      <w:autoSpaceDN w:val="0"/>
      <w:adjustRightInd w:val="0"/>
      <w:spacing w:line="240" w:lineRule="atLeast"/>
      <w:ind w:left="272"/>
    </w:pPr>
  </w:style>
  <w:style w:type="paragraph" w:styleId="ListParagraph">
    <w:name w:val="List Paragraph"/>
    <w:basedOn w:val="Normal"/>
    <w:uiPriority w:val="34"/>
    <w:qFormat/>
    <w:rsid w:val="004A3B0C"/>
    <w:pPr>
      <w:ind w:left="720"/>
    </w:pPr>
  </w:style>
  <w:style w:type="character" w:customStyle="1" w:styleId="Heading4Char">
    <w:name w:val="Heading 4 Char"/>
    <w:basedOn w:val="DefaultParagraphFont"/>
    <w:link w:val="Heading4"/>
    <w:uiPriority w:val="9"/>
    <w:rsid w:val="00304379"/>
    <w:rPr>
      <w:rFonts w:ascii="Calibri" w:eastAsia="Times New Roman" w:hAnsi="Calibri" w:cs="Times New Roman"/>
      <w:b/>
      <w:bCs/>
      <w:sz w:val="28"/>
      <w:szCs w:val="28"/>
    </w:rPr>
  </w:style>
  <w:style w:type="character" w:customStyle="1" w:styleId="Heading7Char">
    <w:name w:val="Heading 7 Char"/>
    <w:basedOn w:val="DefaultParagraphFont"/>
    <w:link w:val="Heading7"/>
    <w:rsid w:val="00D116CA"/>
    <w:rPr>
      <w:sz w:val="24"/>
      <w:szCs w:val="24"/>
    </w:rPr>
  </w:style>
  <w:style w:type="character" w:customStyle="1" w:styleId="apple-style-span">
    <w:name w:val="apple-style-span"/>
    <w:basedOn w:val="DefaultParagraphFont"/>
    <w:rsid w:val="007928D0"/>
  </w:style>
  <w:style w:type="character" w:styleId="Strong">
    <w:name w:val="Strong"/>
    <w:basedOn w:val="DefaultParagraphFont"/>
    <w:qFormat/>
    <w:rsid w:val="00943FE6"/>
    <w:rPr>
      <w:b/>
      <w:bCs/>
    </w:rPr>
  </w:style>
  <w:style w:type="paragraph" w:styleId="BodyTextIndent2">
    <w:name w:val="Body Text Indent 2"/>
    <w:basedOn w:val="Normal"/>
    <w:link w:val="BodyTextIndent2Char"/>
    <w:rsid w:val="000514FD"/>
    <w:pPr>
      <w:spacing w:after="120" w:line="480" w:lineRule="auto"/>
      <w:ind w:left="360"/>
    </w:pPr>
  </w:style>
  <w:style w:type="character" w:customStyle="1" w:styleId="BodyTextIndent2Char">
    <w:name w:val="Body Text Indent 2 Char"/>
    <w:basedOn w:val="DefaultParagraphFont"/>
    <w:link w:val="BodyTextIndent2"/>
    <w:rsid w:val="000514FD"/>
    <w:rPr>
      <w:sz w:val="24"/>
      <w:szCs w:val="24"/>
    </w:rPr>
  </w:style>
  <w:style w:type="character" w:styleId="HTMLTypewriter">
    <w:name w:val="HTML Typewriter"/>
    <w:basedOn w:val="DefaultParagraphFont"/>
    <w:rsid w:val="000514FD"/>
    <w:rPr>
      <w:rFonts w:ascii="Courier New" w:eastAsia="Courier New" w:hAnsi="Courier New" w:cs="Courier New"/>
      <w:sz w:val="20"/>
      <w:szCs w:val="20"/>
    </w:rPr>
  </w:style>
  <w:style w:type="character" w:customStyle="1" w:styleId="apple-converted-space">
    <w:name w:val="apple-converted-space"/>
    <w:basedOn w:val="DefaultParagraphFont"/>
    <w:rsid w:val="009B4388"/>
  </w:style>
  <w:style w:type="paragraph" w:styleId="HTMLPreformatted">
    <w:name w:val="HTML Preformatted"/>
    <w:basedOn w:val="Normal"/>
    <w:link w:val="HTMLPreformattedChar"/>
    <w:rsid w:val="00520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hAnsi="Arial Unicode MS" w:cs="Arial Unicode MS"/>
      <w:sz w:val="20"/>
      <w:szCs w:val="20"/>
      <w:lang w:eastAsia="th-TH" w:bidi="th-TH"/>
    </w:rPr>
  </w:style>
  <w:style w:type="character" w:customStyle="1" w:styleId="HTMLPreformattedChar">
    <w:name w:val="HTML Preformatted Char"/>
    <w:basedOn w:val="DefaultParagraphFont"/>
    <w:link w:val="HTMLPreformatted"/>
    <w:rsid w:val="00520C46"/>
    <w:rPr>
      <w:rFonts w:ascii="Arial Unicode MS" w:hAnsi="Arial Unicode MS" w:cs="Arial Unicode MS"/>
      <w:lang w:eastAsia="th-TH" w:bidi="th-TH"/>
    </w:rPr>
  </w:style>
  <w:style w:type="table" w:styleId="TableGrid">
    <w:name w:val="Table Grid"/>
    <w:basedOn w:val="TableNormal"/>
    <w:rsid w:val="00BC4B0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CE3457"/>
    <w:pPr>
      <w:tabs>
        <w:tab w:val="center" w:pos="4680"/>
        <w:tab w:val="right" w:pos="9360"/>
      </w:tabs>
    </w:pPr>
  </w:style>
  <w:style w:type="character" w:customStyle="1" w:styleId="HeaderChar">
    <w:name w:val="Header Char"/>
    <w:basedOn w:val="DefaultParagraphFont"/>
    <w:link w:val="Header"/>
    <w:rsid w:val="00CE3457"/>
    <w:rPr>
      <w:sz w:val="24"/>
      <w:szCs w:val="24"/>
    </w:rPr>
  </w:style>
  <w:style w:type="paragraph" w:styleId="Footer">
    <w:name w:val="footer"/>
    <w:basedOn w:val="Normal"/>
    <w:link w:val="FooterChar"/>
    <w:rsid w:val="00CE3457"/>
    <w:pPr>
      <w:tabs>
        <w:tab w:val="center" w:pos="4680"/>
        <w:tab w:val="right" w:pos="9360"/>
      </w:tabs>
    </w:pPr>
  </w:style>
  <w:style w:type="character" w:customStyle="1" w:styleId="FooterChar">
    <w:name w:val="Footer Char"/>
    <w:basedOn w:val="DefaultParagraphFont"/>
    <w:link w:val="Footer"/>
    <w:rsid w:val="00CE3457"/>
    <w:rPr>
      <w:sz w:val="24"/>
      <w:szCs w:val="24"/>
    </w:rPr>
  </w:style>
  <w:style w:type="paragraph" w:styleId="BalloonText">
    <w:name w:val="Balloon Text"/>
    <w:basedOn w:val="Normal"/>
    <w:link w:val="BalloonTextChar"/>
    <w:semiHidden/>
    <w:unhideWhenUsed/>
    <w:rsid w:val="00600ECD"/>
    <w:rPr>
      <w:rFonts w:ascii="Segoe UI" w:hAnsi="Segoe UI" w:cs="Segoe UI"/>
      <w:sz w:val="18"/>
      <w:szCs w:val="18"/>
    </w:rPr>
  </w:style>
  <w:style w:type="character" w:customStyle="1" w:styleId="BalloonTextChar">
    <w:name w:val="Balloon Text Char"/>
    <w:basedOn w:val="DefaultParagraphFont"/>
    <w:link w:val="BalloonText"/>
    <w:semiHidden/>
    <w:rsid w:val="00600E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0104">
      <w:bodyDiv w:val="1"/>
      <w:marLeft w:val="0"/>
      <w:marRight w:val="0"/>
      <w:marTop w:val="0"/>
      <w:marBottom w:val="0"/>
      <w:divBdr>
        <w:top w:val="none" w:sz="0" w:space="0" w:color="auto"/>
        <w:left w:val="none" w:sz="0" w:space="0" w:color="auto"/>
        <w:bottom w:val="none" w:sz="0" w:space="0" w:color="auto"/>
        <w:right w:val="none" w:sz="0" w:space="0" w:color="auto"/>
      </w:divBdr>
    </w:div>
    <w:div w:id="60642032">
      <w:bodyDiv w:val="1"/>
      <w:marLeft w:val="0"/>
      <w:marRight w:val="0"/>
      <w:marTop w:val="0"/>
      <w:marBottom w:val="0"/>
      <w:divBdr>
        <w:top w:val="none" w:sz="0" w:space="0" w:color="auto"/>
        <w:left w:val="none" w:sz="0" w:space="0" w:color="auto"/>
        <w:bottom w:val="none" w:sz="0" w:space="0" w:color="auto"/>
        <w:right w:val="none" w:sz="0" w:space="0" w:color="auto"/>
      </w:divBdr>
    </w:div>
    <w:div w:id="339629451">
      <w:bodyDiv w:val="1"/>
      <w:marLeft w:val="0"/>
      <w:marRight w:val="0"/>
      <w:marTop w:val="0"/>
      <w:marBottom w:val="0"/>
      <w:divBdr>
        <w:top w:val="none" w:sz="0" w:space="0" w:color="auto"/>
        <w:left w:val="none" w:sz="0" w:space="0" w:color="auto"/>
        <w:bottom w:val="none" w:sz="0" w:space="0" w:color="auto"/>
        <w:right w:val="none" w:sz="0" w:space="0" w:color="auto"/>
      </w:divBdr>
    </w:div>
    <w:div w:id="868296430">
      <w:bodyDiv w:val="1"/>
      <w:marLeft w:val="0"/>
      <w:marRight w:val="0"/>
      <w:marTop w:val="0"/>
      <w:marBottom w:val="0"/>
      <w:divBdr>
        <w:top w:val="none" w:sz="0" w:space="0" w:color="auto"/>
        <w:left w:val="none" w:sz="0" w:space="0" w:color="auto"/>
        <w:bottom w:val="none" w:sz="0" w:space="0" w:color="auto"/>
        <w:right w:val="none" w:sz="0" w:space="0" w:color="auto"/>
      </w:divBdr>
    </w:div>
    <w:div w:id="982193741">
      <w:bodyDiv w:val="1"/>
      <w:marLeft w:val="0"/>
      <w:marRight w:val="0"/>
      <w:marTop w:val="0"/>
      <w:marBottom w:val="0"/>
      <w:divBdr>
        <w:top w:val="none" w:sz="0" w:space="0" w:color="auto"/>
        <w:left w:val="none" w:sz="0" w:space="0" w:color="auto"/>
        <w:bottom w:val="none" w:sz="0" w:space="0" w:color="auto"/>
        <w:right w:val="none" w:sz="0" w:space="0" w:color="auto"/>
      </w:divBdr>
    </w:div>
    <w:div w:id="1553152106">
      <w:bodyDiv w:val="1"/>
      <w:marLeft w:val="30"/>
      <w:marRight w:val="30"/>
      <w:marTop w:val="30"/>
      <w:marBottom w:val="30"/>
      <w:divBdr>
        <w:top w:val="none" w:sz="0" w:space="0" w:color="auto"/>
        <w:left w:val="none" w:sz="0" w:space="0" w:color="auto"/>
        <w:bottom w:val="none" w:sz="0" w:space="0" w:color="auto"/>
        <w:right w:val="none" w:sz="0" w:space="0" w:color="auto"/>
      </w:divBdr>
    </w:div>
    <w:div w:id="1749840803">
      <w:bodyDiv w:val="1"/>
      <w:marLeft w:val="0"/>
      <w:marRight w:val="0"/>
      <w:marTop w:val="0"/>
      <w:marBottom w:val="0"/>
      <w:divBdr>
        <w:top w:val="none" w:sz="0" w:space="0" w:color="auto"/>
        <w:left w:val="none" w:sz="0" w:space="0" w:color="auto"/>
        <w:bottom w:val="none" w:sz="0" w:space="0" w:color="auto"/>
        <w:right w:val="none" w:sz="0" w:space="0" w:color="auto"/>
      </w:divBdr>
    </w:div>
    <w:div w:id="189919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ahulsrivastava243@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2043</TotalTime>
  <Pages>5</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Java Developer</vt:lpstr>
    </vt:vector>
  </TitlesOfParts>
  <Company>home pc</Company>
  <LinksUpToDate>false</LinksUpToDate>
  <CharactersWithSpaces>8930</CharactersWithSpaces>
  <SharedDoc>false</SharedDoc>
  <HLinks>
    <vt:vector size="6" baseType="variant">
      <vt:variant>
        <vt:i4>327737</vt:i4>
      </vt:variant>
      <vt:variant>
        <vt:i4>0</vt:i4>
      </vt:variant>
      <vt:variant>
        <vt:i4>0</vt:i4>
      </vt:variant>
      <vt:variant>
        <vt:i4>5</vt:i4>
      </vt:variant>
      <vt:variant>
        <vt:lpwstr>mailto:narendra5888@hotmail.com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Developer</dc:title>
  <dc:subject>Java Developer</dc:subject>
  <dc:creator>rahul</dc:creator>
  <cp:keywords>JAVA DEVELOPER</cp:keywords>
  <dc:description>JAVA DEVELOPER PROFILE</dc:description>
  <cp:lastModifiedBy>Rahul Srivastava</cp:lastModifiedBy>
  <cp:revision>158</cp:revision>
  <cp:lastPrinted>2018-03-16T04:33:00Z</cp:lastPrinted>
  <dcterms:created xsi:type="dcterms:W3CDTF">2015-10-03T14:45:00Z</dcterms:created>
  <dcterms:modified xsi:type="dcterms:W3CDTF">2018-03-16T04:35:00Z</dcterms:modified>
  <cp:category>EXP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pesh">
    <vt:lpwstr>Resume</vt:lpwstr>
  </property>
</Properties>
</file>